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jc w:val="center"/>
        <w:rPr>
          <w:rFonts w:hint="eastAsia" w:hAnsi="SimSun"/>
          <w:color w:val="000000"/>
          <w:sz w:val="28"/>
          <w:szCs w:val="28"/>
        </w:rPr>
      </w:pPr>
      <w:r>
        <w:rPr>
          <w:rStyle w:val="4"/>
          <w:rFonts w:hint="eastAsia" w:ascii="SimHei" w:hAnsi="SimSun" w:eastAsia="SimHei"/>
          <w:color w:val="000000"/>
          <w:sz w:val="28"/>
          <w:szCs w:val="28"/>
        </w:rPr>
        <w:t>高等数学（一）综合测试</w:t>
      </w:r>
      <w:r>
        <w:rPr>
          <w:rStyle w:val="4"/>
          <w:rFonts w:hint="eastAsia" w:hAnsi="SimSun"/>
          <w:b/>
          <w:color w:val="000000"/>
          <w:sz w:val="28"/>
          <w:szCs w:val="28"/>
        </w:rPr>
        <w:t>I</w:t>
      </w: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一、选择题（本大题共</w:t>
      </w:r>
      <w:r>
        <w:rPr>
          <w:rFonts w:hint="eastAsia"/>
          <w:color w:val="000000"/>
          <w:sz w:val="24"/>
          <w:u w:val="single"/>
        </w:rPr>
        <w:t xml:space="preserve"> 10 </w:t>
      </w:r>
      <w:r>
        <w:rPr>
          <w:rFonts w:hint="eastAsia"/>
          <w:color w:val="000000"/>
          <w:sz w:val="24"/>
        </w:rPr>
        <w:t>小题，每小题</w:t>
      </w:r>
      <w:r>
        <w:rPr>
          <w:rFonts w:hint="eastAsia"/>
          <w:color w:val="000000"/>
          <w:sz w:val="24"/>
          <w:u w:val="single"/>
        </w:rPr>
        <w:t xml:space="preserve"> 2 </w:t>
      </w:r>
      <w:r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  <w:u w:val="single"/>
        </w:rPr>
        <w:t xml:space="preserve"> 20 </w:t>
      </w:r>
      <w:r>
        <w:rPr>
          <w:rFonts w:hint="eastAsia"/>
          <w:color w:val="000000"/>
          <w:sz w:val="24"/>
        </w:rPr>
        <w:t>分）</w:t>
      </w:r>
    </w:p>
    <w:p>
      <w:pPr>
        <w:numPr>
          <w:ilvl w:val="0"/>
          <w:numId w:val="1"/>
        </w:numPr>
        <w:ind w:left="480" w:hanging="480"/>
        <w:rPr>
          <w:rFonts w:hint="eastAsia"/>
          <w:color w:val="000000"/>
        </w:rPr>
      </w:pPr>
      <w:r>
        <w:rPr>
          <w:rFonts w:hint="eastAsia"/>
          <w:color w:val="000000"/>
        </w:rPr>
        <w:t>设函数</w:t>
      </w:r>
      <w:r>
        <w:rPr>
          <w:position w:val="-10"/>
          <w:szCs w:val="21"/>
        </w:rPr>
        <w:object>
          <v:shape id="_x0000_i1025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/>
        </w:rPr>
        <w:t>定义在闭区间</w:t>
      </w:r>
      <w:r>
        <w:rPr>
          <w:rFonts w:hint="eastAsia"/>
          <w:position w:val="-10"/>
          <w:szCs w:val="21"/>
        </w:rPr>
        <w:object>
          <v:shape id="_x0000_i1026" o:spt="75" type="#_x0000_t75" style="height:16.95pt;width:25.95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上，则</w:t>
      </w:r>
      <w:r>
        <w:rPr>
          <w:rFonts w:hint="eastAsia"/>
          <w:color w:val="000000"/>
        </w:rPr>
        <w:t>下列结论</w:t>
      </w:r>
      <w:r>
        <w:rPr>
          <w:rFonts w:hint="eastAsia" w:eastAsia="SimHei"/>
          <w:b/>
          <w:bCs/>
          <w:color w:val="000000"/>
        </w:rPr>
        <w:t>正确</w:t>
      </w:r>
      <w:r>
        <w:rPr>
          <w:rFonts w:hint="eastAsia"/>
          <w:color w:val="000000"/>
        </w:rPr>
        <w:t>的是（       ）.</w:t>
      </w:r>
    </w:p>
    <w:p>
      <w:pPr>
        <w:rPr>
          <w:rFonts w:hint="eastAsia"/>
          <w:szCs w:val="21"/>
        </w:rPr>
      </w:pPr>
      <w:r>
        <w:rPr>
          <w:rFonts w:hint="eastAsia"/>
          <w:color w:val="000000"/>
        </w:rPr>
        <w:t>(A) 若</w:t>
      </w:r>
      <w:r>
        <w:rPr>
          <w:position w:val="-10"/>
          <w:szCs w:val="21"/>
        </w:rPr>
        <w:object>
          <v:shape id="_x0000_i1027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可积，则</w:t>
      </w:r>
      <w:r>
        <w:rPr>
          <w:position w:val="-10"/>
          <w:szCs w:val="21"/>
        </w:rPr>
        <w:object>
          <v:shape id="_x0000_i1028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28" DrawAspect="Content" ObjectID="_1468075728" r:id="rId9">
            <o:LockedField>false</o:LockedField>
          </o:OLEObject>
        </w:object>
      </w:r>
      <w:r>
        <w:rPr>
          <w:rFonts w:hint="eastAsia"/>
          <w:szCs w:val="21"/>
        </w:rPr>
        <w:t>一定有界.         (B) 若</w:t>
      </w:r>
      <w:r>
        <w:rPr>
          <w:position w:val="-10"/>
          <w:szCs w:val="21"/>
        </w:rPr>
        <w:object>
          <v:shape id="_x0000_i1029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29" DrawAspect="Content" ObjectID="_1468075729" r:id="rId10">
            <o:LockedField>false</o:LockedField>
          </o:OLEObject>
        </w:object>
      </w:r>
      <w:r>
        <w:rPr>
          <w:rFonts w:hint="eastAsia"/>
          <w:szCs w:val="21"/>
        </w:rPr>
        <w:t>连续，则</w:t>
      </w:r>
      <w:r>
        <w:rPr>
          <w:position w:val="-10"/>
          <w:szCs w:val="21"/>
        </w:rPr>
        <w:object>
          <v:shape id="_x0000_i1030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30" DrawAspect="Content" ObjectID="_1468075730" r:id="rId11">
            <o:LockedField>false</o:LockedField>
          </o:OLEObject>
        </w:object>
      </w:r>
      <w:r>
        <w:rPr>
          <w:rFonts w:hint="eastAsia"/>
          <w:szCs w:val="21"/>
        </w:rPr>
        <w:t>一定可导.</w:t>
      </w:r>
    </w:p>
    <w:p>
      <w:pPr>
        <w:rPr>
          <w:rFonts w:hint="eastAsia"/>
          <w:szCs w:val="21"/>
        </w:rPr>
      </w:pPr>
      <w:r>
        <w:rPr>
          <w:rFonts w:hint="eastAsia"/>
          <w:color w:val="000000"/>
        </w:rPr>
        <w:t>(C) 若</w:t>
      </w:r>
      <w:r>
        <w:rPr>
          <w:position w:val="-10"/>
          <w:szCs w:val="21"/>
        </w:rPr>
        <w:object>
          <v:shape id="_x0000_i1031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31" DrawAspect="Content" ObjectID="_1468075731" r:id="rId12">
            <o:LockedField>false</o:LockedField>
          </o:OLEObject>
        </w:object>
      </w:r>
      <w:r>
        <w:rPr>
          <w:rFonts w:hint="eastAsia"/>
          <w:szCs w:val="21"/>
        </w:rPr>
        <w:t>有界，则</w:t>
      </w:r>
      <w:r>
        <w:rPr>
          <w:position w:val="-10"/>
          <w:szCs w:val="21"/>
        </w:rPr>
        <w:object>
          <v:shape id="_x0000_i1032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32" DrawAspect="Content" ObjectID="_1468075732" r:id="rId13">
            <o:LockedField>false</o:LockedField>
          </o:OLEObject>
        </w:object>
      </w:r>
      <w:r>
        <w:rPr>
          <w:rFonts w:hint="eastAsia"/>
          <w:szCs w:val="21"/>
        </w:rPr>
        <w:t>一定连续.         (D)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若</w:t>
      </w:r>
      <w:r>
        <w:rPr>
          <w:position w:val="-10"/>
          <w:szCs w:val="21"/>
        </w:rPr>
        <w:object>
          <v:shape id="_x0000_i1033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33" DrawAspect="Content" ObjectID="_1468075733" r:id="rId14">
            <o:LockedField>false</o:LockedField>
          </o:OLEObject>
        </w:object>
      </w:r>
      <w:r>
        <w:rPr>
          <w:rFonts w:hint="eastAsia"/>
          <w:szCs w:val="21"/>
        </w:rPr>
        <w:t>可积，则</w:t>
      </w:r>
      <w:r>
        <w:rPr>
          <w:position w:val="-10"/>
          <w:szCs w:val="21"/>
        </w:rPr>
        <w:object>
          <v:shape id="_x0000_i1034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034" DrawAspect="Content" ObjectID="_1468075734" r:id="rId15">
            <o:LockedField>false</o:LockedField>
          </o:OLEObject>
        </w:object>
      </w:r>
      <w:r>
        <w:rPr>
          <w:rFonts w:hint="eastAsia"/>
          <w:szCs w:val="21"/>
        </w:rPr>
        <w:t>一定可微.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2. 下列结论</w:t>
      </w:r>
      <w:r>
        <w:rPr>
          <w:rFonts w:hint="eastAsia" w:eastAsia="SimHei"/>
          <w:b/>
          <w:color w:val="000000"/>
        </w:rPr>
        <w:t>正确</w:t>
      </w:r>
      <w:r>
        <w:rPr>
          <w:rFonts w:hint="eastAsia"/>
          <w:color w:val="000000"/>
        </w:rPr>
        <w:t>的是（       ）.</w:t>
      </w:r>
    </w:p>
    <w:p>
      <w:pPr>
        <w:rPr>
          <w:rFonts w:hint="eastAsia"/>
        </w:rPr>
      </w:pPr>
      <w:r>
        <w:rPr>
          <w:rFonts w:hint="eastAsia"/>
          <w:color w:val="000000"/>
        </w:rPr>
        <w:t>(A) 若</w:t>
      </w:r>
      <w:r>
        <w:rPr>
          <w:position w:val="-22"/>
        </w:rPr>
        <w:object>
          <v:shape id="_x0000_i1035" o:spt="75" type="#_x0000_t75" style="height:23.25pt;width:73.2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s" ShapeID="_x0000_i1035" DrawAspect="Content" ObjectID="_1468075735" r:id="rId16">
            <o:LockedField>false</o:LockedField>
          </o:OLEObject>
        </w:object>
      </w:r>
      <w:r>
        <w:rPr>
          <w:rFonts w:hint="eastAsia"/>
        </w:rPr>
        <w:t>, 则</w:t>
      </w:r>
      <w:r>
        <w:rPr>
          <w:position w:val="-22"/>
        </w:rPr>
        <w:object>
          <v:shape id="_x0000_i1036" o:spt="75" type="#_x0000_t75" style="height:22.35pt;width:70.15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s" ShapeID="_x0000_i1036" DrawAspect="Content" ObjectID="_1468075736" r:id="rId18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(B)</w:t>
      </w:r>
      <w:r>
        <w:rPr>
          <w:szCs w:val="21"/>
        </w:rPr>
        <w:t xml:space="preserve"> </w:t>
      </w:r>
      <w:r>
        <w:rPr>
          <w:rFonts w:hint="eastAsia"/>
          <w:color w:val="000000"/>
        </w:rPr>
        <w:t>可导函数的极值点一定是驻点</w: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  <w:r>
        <w:rPr>
          <w:rFonts w:hint="eastAsia"/>
          <w:color w:val="000000"/>
        </w:rPr>
        <w:t>(C)</w:t>
      </w:r>
      <w:r>
        <w:rPr>
          <w:rFonts w:hint="eastAsia"/>
          <w:szCs w:val="21"/>
        </w:rPr>
        <w:t xml:space="preserve"> 若</w:t>
      </w:r>
      <w:r>
        <w:rPr>
          <w:position w:val="-12"/>
          <w:szCs w:val="21"/>
        </w:rPr>
        <w:object>
          <v:shape id="_x0000_i1037" o:spt="75" type="#_x0000_t75" style="height:18pt;width:55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s" ShapeID="_x0000_i1037" DrawAspect="Content" ObjectID="_1468075737" r:id="rId20">
            <o:LockedField>false</o:LockedField>
          </o:OLEObject>
        </w:object>
      </w:r>
      <w:r>
        <w:rPr>
          <w:rFonts w:hint="eastAsia"/>
          <w:szCs w:val="21"/>
        </w:rPr>
        <w:t>，则点</w:t>
      </w:r>
      <w:r>
        <w:rPr>
          <w:position w:val="-12"/>
          <w:szCs w:val="21"/>
        </w:rPr>
        <w:object>
          <v:shape id="_x0000_i1038" o:spt="75" type="#_x0000_t75" style="height:17.95pt;width:53.8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s" ShapeID="_x0000_i1038" DrawAspect="Content" ObjectID="_1468075738" r:id="rId22">
            <o:LockedField>false</o:LockedField>
          </o:OLEObject>
        </w:object>
      </w:r>
      <w:r>
        <w:rPr>
          <w:rFonts w:hint="eastAsia"/>
          <w:szCs w:val="21"/>
        </w:rPr>
        <w:t>一定是曲线</w:t>
      </w:r>
      <w:r>
        <w:rPr>
          <w:position w:val="-10"/>
          <w:szCs w:val="21"/>
        </w:rPr>
        <w:object>
          <v:shape id="_x0000_i1039" o:spt="75" type="#_x0000_t75" style="height:16pt;width:47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s" ShapeID="_x0000_i1039" DrawAspect="Content" ObjectID="_1468075739" r:id="rId24">
            <o:LockedField>false</o:LockedField>
          </o:OLEObject>
        </w:object>
      </w:r>
      <w:r>
        <w:rPr>
          <w:rFonts w:hint="eastAsia"/>
          <w:szCs w:val="21"/>
        </w:rPr>
        <w:t>的拐点.</w:t>
      </w:r>
    </w:p>
    <w:p>
      <w:pPr>
        <w:rPr>
          <w:rFonts w:hint="eastAsia"/>
        </w:rPr>
      </w:pPr>
      <w:r>
        <w:rPr>
          <w:rFonts w:hint="eastAsia"/>
          <w:szCs w:val="21"/>
        </w:rPr>
        <w:t>(D) 一切初等函数在定义区间内部都可导.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3.下列求导运算</w:t>
      </w:r>
      <w:r>
        <w:rPr>
          <w:rFonts w:hint="eastAsia" w:eastAsia="SimHei"/>
          <w:b/>
          <w:szCs w:val="21"/>
        </w:rPr>
        <w:t>错误</w:t>
      </w:r>
      <w:r>
        <w:rPr>
          <w:rFonts w:hint="eastAsia"/>
          <w:szCs w:val="21"/>
        </w:rPr>
        <w:t>的是（       ）.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(A)</w:t>
      </w:r>
      <w:r>
        <w:rPr>
          <w:color w:val="000000"/>
        </w:rPr>
        <w:t xml:space="preserve"> </w:t>
      </w:r>
      <w:r>
        <w:rPr>
          <w:color w:val="000000"/>
          <w:position w:val="-24"/>
        </w:rPr>
        <w:object>
          <v:shape id="_x0000_i1040" o:spt="75" type="#_x0000_t75" style="height:31pt;width:100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s" ShapeID="_x0000_i1040" DrawAspect="Content" ObjectID="_1468075740" r:id="rId26">
            <o:LockedField>false</o:LockedField>
          </o:OLEObject>
        </w:objec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szCs w:val="21"/>
        </w:rPr>
        <w:t>(B)</w:t>
      </w:r>
      <w:r>
        <w:rPr>
          <w:color w:val="000000"/>
        </w:rPr>
        <w:t xml:space="preserve"> </w:t>
      </w:r>
      <w:r>
        <w:rPr>
          <w:color w:val="000000"/>
          <w:position w:val="-24"/>
        </w:rPr>
        <w:object>
          <v:shape id="_x0000_i1041" o:spt="75" type="#_x0000_t75" style="height:31pt;width:116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s" ShapeID="_x0000_i1041" DrawAspect="Content" ObjectID="_1468075741" r:id="rId28">
            <o:LockedField>false</o:LockedField>
          </o:OLEObject>
        </w:object>
      </w:r>
      <w:r>
        <w:rPr>
          <w:color w:val="000000"/>
        </w:rPr>
        <w:t>;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(C)</w:t>
      </w:r>
      <w:r>
        <w:rPr>
          <w:color w:val="000000"/>
        </w:rPr>
        <w:t xml:space="preserve"> </w:t>
      </w:r>
      <w:r>
        <w:rPr>
          <w:color w:val="000000"/>
          <w:position w:val="-24"/>
        </w:rPr>
        <w:object>
          <v:shape id="_x0000_i1042" o:spt="75" type="#_x0000_t75" style="height:31pt;width:59pt;" o:ole="t" filled="f" o:preferrelative="t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s" ShapeID="_x0000_i1042" DrawAspect="Content" ObjectID="_1468075742" r:id="rId30">
            <o:LockedField>false</o:LockedField>
          </o:OLEObject>
        </w:objec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                 </w:t>
      </w:r>
      <w:r>
        <w:rPr>
          <w:rFonts w:hint="eastAsia"/>
          <w:szCs w:val="21"/>
        </w:rPr>
        <w:t>(D)</w:t>
      </w:r>
      <w:r>
        <w:rPr>
          <w:color w:val="000000"/>
        </w:rPr>
        <w:t xml:space="preserve"> </w:t>
      </w:r>
      <w:r>
        <w:rPr>
          <w:color w:val="000000"/>
          <w:position w:val="-10"/>
        </w:rPr>
        <w:object>
          <v:shape id="_x0000_i1043" o:spt="75" type="#_x0000_t75" style="height:20pt;width:55pt;" o:ole="t" filled="f" o:preferrelative="t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s" ShapeID="_x0000_i1043" DrawAspect="Content" ObjectID="_1468075743" r:id="rId32">
            <o:LockedField>false</o:LockedField>
          </o:OLEObject>
        </w:object>
      </w:r>
      <w:r>
        <w:rPr>
          <w:color w:val="000000"/>
        </w:rPr>
        <w:t>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4. 微分方程</w:t>
      </w:r>
      <w:r>
        <w:rPr>
          <w:color w:val="000000"/>
          <w:position w:val="-10"/>
        </w:rPr>
        <w:object>
          <v:shape id="_x0000_i1044" o:spt="75" type="#_x0000_t75" style="height:18pt;width:75pt;" o:ole="t" filled="f" o:preferrelative="t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s" ShapeID="_x0000_i1044" DrawAspect="Content" ObjectID="_1468075744" r:id="rId34">
            <o:LockedField>false</o:LockedField>
          </o:OLEObject>
        </w:object>
      </w:r>
      <w:r>
        <w:rPr>
          <w:rFonts w:hint="eastAsia"/>
          <w:color w:val="000000"/>
        </w:rPr>
        <w:t>的特解形式为（其中</w:t>
      </w:r>
      <w:r>
        <w:rPr>
          <w:color w:val="000000"/>
          <w:position w:val="-8"/>
        </w:rPr>
        <w:object>
          <v:shape id="_x0000_i1045" o:spt="75" type="#_x0000_t75" style="height:15pt;width:20pt;" o:ole="t" filled="f" o:preferrelative="t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s" ShapeID="_x0000_i1045" DrawAspect="Content" ObjectID="_1468075745" r:id="rId36">
            <o:LockedField>false</o:LockedField>
          </o:OLEObject>
        </w:object>
      </w:r>
      <w:r>
        <w:rPr>
          <w:rFonts w:hint="eastAsia"/>
          <w:color w:val="000000"/>
        </w:rPr>
        <w:t>为常数）（       ）.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(A) </w:t>
      </w:r>
      <w:r>
        <w:rPr>
          <w:color w:val="000000"/>
          <w:position w:val="-6"/>
        </w:rPr>
        <w:object>
          <v:shape id="_x0000_i1046" o:spt="75" type="#_x0000_t75" style="height:16pt;width:52pt;" o:ole="t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s" ShapeID="_x0000_i1046" DrawAspect="Content" ObjectID="_1468075746" r:id="rId38">
            <o:LockedField>false</o:LockedField>
          </o:OLEObject>
        </w:object>
      </w:r>
      <w:r>
        <w:rPr>
          <w:rFonts w:hint="eastAsia"/>
          <w:color w:val="000000"/>
        </w:rPr>
        <w:t xml:space="preserve">；    </w:t>
      </w:r>
      <w:r>
        <w:rPr>
          <w:rFonts w:hint="eastAsia"/>
          <w:szCs w:val="21"/>
        </w:rPr>
        <w:t>(B)</w:t>
      </w:r>
      <w:r>
        <w:rPr>
          <w:color w:val="000000"/>
        </w:rPr>
        <w:t xml:space="preserve"> </w:t>
      </w:r>
      <w:r>
        <w:rPr>
          <w:color w:val="000000"/>
          <w:position w:val="-6"/>
        </w:rPr>
        <w:object>
          <v:shape id="_x0000_i1047" o:spt="75" type="#_x0000_t75" style="height:16pt;width:47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s" ShapeID="_x0000_i1047" DrawAspect="Content" ObjectID="_1468075747" r:id="rId40">
            <o:LockedField>false</o:LockedField>
          </o:OLEObject>
        </w:object>
      </w:r>
      <w:r>
        <w:rPr>
          <w:rFonts w:hint="eastAsia"/>
          <w:color w:val="000000"/>
        </w:rPr>
        <w:t>；       (C)</w:t>
      </w:r>
      <w:r>
        <w:rPr>
          <w:color w:val="000000"/>
          <w:position w:val="-6"/>
        </w:rPr>
        <w:object>
          <v:shape id="_x0000_i1048" o:spt="75" type="#_x0000_t75" style="height:16pt;width:41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s" ShapeID="_x0000_i1048" DrawAspect="Content" ObjectID="_1468075748" r:id="rId42">
            <o:LockedField>false</o:LockedField>
          </o:OLEObject>
        </w:object>
      </w:r>
      <w:r>
        <w:rPr>
          <w:rFonts w:hint="eastAsia"/>
          <w:color w:val="000000"/>
        </w:rPr>
        <w:t xml:space="preserve">；      </w:t>
      </w:r>
      <w:r>
        <w:rPr>
          <w:rFonts w:hint="eastAsia"/>
          <w:szCs w:val="21"/>
        </w:rPr>
        <w:t>(D)</w:t>
      </w:r>
      <w:r>
        <w:rPr>
          <w:color w:val="000000"/>
        </w:rPr>
        <w:t xml:space="preserve"> </w:t>
      </w:r>
      <w:r>
        <w:rPr>
          <w:color w:val="000000"/>
          <w:position w:val="-6"/>
        </w:rPr>
        <w:object>
          <v:shape id="_x0000_i1049" o:spt="75" type="#_x0000_t75" style="height:16pt;width:47pt;" o:ole="t" filled="f" o:preferrelative="t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s" ShapeID="_x0000_i1049" DrawAspect="Content" ObjectID="_1468075749" r:id="rId44">
            <o:LockedField>false</o:LockedField>
          </o:OLEObject>
        </w:object>
      </w:r>
      <w:r>
        <w:rPr>
          <w:color w:val="000000"/>
        </w:rPr>
        <w:t>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</w:t>
      </w:r>
      <w:r>
        <w:rPr>
          <w:color w:val="000000"/>
          <w:position w:val="-24"/>
        </w:rPr>
        <w:object>
          <v:shape id="_x0000_i1050" o:spt="75" type="#_x0000_t75" style="height:31pt;width:65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s" ShapeID="_x0000_i1050" DrawAspect="Content" ObjectID="_1468075750" r:id="rId46">
            <o:LockedField>false</o:LockedField>
          </o:OLEObject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28"/>
        </w:rPr>
        <w:object>
          <v:shape id="_x0000_i1051" o:spt="75" type="#_x0000_t75" style="height:33pt;width:62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s" ShapeID="_x0000_i1051" DrawAspect="Content" ObjectID="_1468075751" r:id="rId48">
            <o:LockedField>false</o:LockedField>
          </o:OLEObject>
        </w:object>
      </w:r>
      <w:r>
        <w:rPr>
          <w:rFonts w:hint="eastAsia"/>
          <w:color w:val="000000"/>
        </w:rPr>
        <w:t>（         ）.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(A)</w:t>
      </w:r>
      <w:r>
        <w:rPr>
          <w:color w:val="000000"/>
          <w:position w:val="-24"/>
        </w:rPr>
        <w:object>
          <v:shape id="_x0000_i1052" o:spt="75" type="#_x0000_t75" style="height:31pt;width:12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s" ShapeID="_x0000_i1052" DrawAspect="Content" ObjectID="_1468075752" r:id="rId50">
            <o:LockedField>false</o:LockedField>
          </o:OLEObject>
        </w:object>
      </w:r>
      <w:r>
        <w:rPr>
          <w:rFonts w:hint="eastAsia"/>
          <w:color w:val="000000"/>
        </w:rPr>
        <w:t xml:space="preserve">;        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>
        <w:rPr>
          <w:rFonts w:hint="eastAsia"/>
          <w:szCs w:val="21"/>
        </w:rPr>
        <w:t>(B)</w:t>
      </w:r>
      <w:r>
        <w:rPr>
          <w:color w:val="000000"/>
        </w:rPr>
        <w:t xml:space="preserve"> </w:t>
      </w:r>
      <w:r>
        <w:rPr>
          <w:color w:val="000000"/>
          <w:position w:val="-24"/>
        </w:rPr>
        <w:object>
          <v:shape id="_x0000_i1053" o:spt="75" type="#_x0000_t75" style="height:31pt;width:12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s" ShapeID="_x0000_i1053" DrawAspect="Content" ObjectID="_1468075753" r:id="rId52">
            <o:LockedField>false</o:LockedField>
          </o:OLEObject>
        </w:object>
      </w:r>
      <w:r>
        <w:rPr>
          <w:rFonts w:hint="eastAsia"/>
          <w:color w:val="000000"/>
        </w:rPr>
        <w:t>;                (C)</w:t>
      </w:r>
      <w:r>
        <w:rPr>
          <w:color w:val="000000"/>
        </w:rPr>
        <w:t xml:space="preserve"> </w:t>
      </w:r>
      <w:r>
        <w:rPr>
          <w:color w:val="000000"/>
          <w:position w:val="-24"/>
        </w:rPr>
        <w:object>
          <v:shape id="_x0000_i1054" o:spt="75" type="#_x0000_t75" style="height:31pt;width:11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s" ShapeID="_x0000_i1054" DrawAspect="Content" ObjectID="_1468075754" r:id="rId54">
            <o:LockedField>false</o:LockedField>
          </o:OLEObject>
        </w:object>
      </w:r>
      <w:r>
        <w:rPr>
          <w:rFonts w:hint="eastAsia"/>
          <w:color w:val="000000"/>
        </w:rPr>
        <w:t xml:space="preserve">;          </w:t>
      </w:r>
      <w:r>
        <w:rPr>
          <w:rFonts w:hint="eastAsia"/>
          <w:szCs w:val="21"/>
        </w:rPr>
        <w:t xml:space="preserve"> (D)</w:t>
      </w:r>
      <w:r>
        <w:rPr>
          <w:color w:val="000000"/>
        </w:rPr>
        <w:t xml:space="preserve"> </w:t>
      </w:r>
      <w:r>
        <w:rPr>
          <w:color w:val="000000"/>
          <w:position w:val="-6"/>
        </w:rPr>
        <w:object>
          <v:shape id="_x0000_i1055" o:spt="75" type="#_x0000_t75" style="height:13.95pt;width:9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s" ShapeID="_x0000_i1055" DrawAspect="Content" ObjectID="_1468075755" r:id="rId5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6. 设</w:t>
      </w:r>
      <w:r>
        <w:rPr>
          <w:color w:val="000000"/>
          <w:position w:val="-12"/>
        </w:rPr>
        <w:object>
          <v:shape id="_x0000_i1056" o:spt="75" type="#_x0000_t75" style="height:18pt;width:35pt;" o:ole="t" filled="f" o:preferrelative="t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s" ShapeID="_x0000_i1056" DrawAspect="Content" ObjectID="_1468075756" r:id="rId58">
            <o:LockedField>false</o:LockedField>
          </o:OLEObject>
        </w:object>
      </w:r>
      <w:r>
        <w:rPr>
          <w:rFonts w:hint="eastAsia"/>
          <w:color w:val="000000"/>
        </w:rPr>
        <w:t>存在，则</w:t>
      </w:r>
      <w:r>
        <w:rPr>
          <w:color w:val="000000"/>
          <w:position w:val="-24"/>
        </w:rPr>
        <w:object>
          <v:shape id="_x0000_i1057" o:spt="75" type="#_x0000_t75" style="height:31pt;width:134pt;" o:ole="t" filled="f" o:preferrelative="t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s" ShapeID="_x0000_i1057" DrawAspect="Content" ObjectID="_1468075757" r:id="rId60">
            <o:LockedField>false</o:LockedField>
          </o:OLEObject>
        </w:object>
      </w:r>
      <w:r>
        <w:rPr>
          <w:rFonts w:hint="eastAsia"/>
          <w:color w:val="000000"/>
        </w:rPr>
        <w:t>（        ）.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(A)</w:t>
      </w:r>
      <w:r>
        <w:rPr>
          <w:color w:val="000000"/>
        </w:rPr>
        <w:t xml:space="preserve"> </w:t>
      </w:r>
      <w:r>
        <w:rPr>
          <w:color w:val="000000"/>
          <w:position w:val="-12"/>
        </w:rPr>
        <w:object>
          <v:shape id="_x0000_i1058" o:spt="75" type="#_x0000_t75" style="height:18pt;width:35pt;" o:ole="t" filled="f" o:preferrelative="t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s" ShapeID="_x0000_i1058" DrawAspect="Content" ObjectID="_1468075758" r:id="rId62">
            <o:LockedField>false</o:LockedField>
          </o:OLEObject>
        </w:object>
      </w:r>
      <w:r>
        <w:rPr>
          <w:rFonts w:hint="eastAsia"/>
          <w:color w:val="000000"/>
        </w:rPr>
        <w:t xml:space="preserve">;           </w:t>
      </w:r>
      <w:r>
        <w:rPr>
          <w:rFonts w:hint="eastAsia"/>
          <w:szCs w:val="21"/>
        </w:rPr>
        <w:t>(B)</w:t>
      </w:r>
      <w:r>
        <w:rPr>
          <w:color w:val="000000"/>
          <w:position w:val="-12"/>
        </w:rPr>
        <w:object>
          <v:shape id="_x0000_i1059" o:spt="75" type="#_x0000_t75" style="height:18pt;width:41pt;" o:ole="t" filled="f" o:preferrelative="t" stroked="f" coordsize="21600,21600">
            <v:path/>
            <v:fill on="f" focussize="0,0"/>
            <v:stroke on="f"/>
            <v:imagedata r:id="rId65" o:title=""/>
            <o:lock v:ext="edit" grouping="f" rotation="f" text="f" aspectratio="t"/>
            <w10:wrap type="none"/>
            <w10:anchorlock/>
          </v:shape>
          <o:OLEObject Type="Embed" ProgID="Equations" ShapeID="_x0000_i1059" DrawAspect="Content" ObjectID="_1468075759" r:id="rId64">
            <o:LockedField>false</o:LockedField>
          </o:OLEObject>
        </w:object>
      </w:r>
      <w:r>
        <w:rPr>
          <w:rFonts w:hint="eastAsia"/>
          <w:color w:val="000000"/>
        </w:rPr>
        <w:t xml:space="preserve">;         (C) </w:t>
      </w:r>
      <w:r>
        <w:rPr>
          <w:color w:val="000000"/>
          <w:position w:val="-12"/>
        </w:rPr>
        <w:object>
          <v:shape id="_x0000_i1060" o:spt="75" type="#_x0000_t75" style="height:18pt;width:42pt;" o:ole="t" filled="f" o:preferrelative="t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s" ShapeID="_x0000_i1060" DrawAspect="Content" ObjectID="_1468075760" r:id="rId66">
            <o:LockedField>false</o:LockedField>
          </o:OLEObject>
        </w:object>
      </w:r>
      <w:r>
        <w:rPr>
          <w:rFonts w:hint="eastAsia"/>
          <w:color w:val="000000"/>
        </w:rPr>
        <w:t xml:space="preserve">;       </w:t>
      </w:r>
      <w:r>
        <w:rPr>
          <w:rFonts w:hint="eastAsia"/>
          <w:szCs w:val="21"/>
        </w:rPr>
        <w:t xml:space="preserve"> (D) </w:t>
      </w:r>
      <w:r>
        <w:rPr>
          <w:color w:val="000000"/>
          <w:position w:val="-12"/>
        </w:rPr>
        <w:object>
          <v:shape id="_x0000_i1061" o:spt="75" type="#_x0000_t75" style="height:18pt;width:48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s" ShapeID="_x0000_i1061" DrawAspect="Content" ObjectID="_1468075761" r:id="rId6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r>
        <w:rPr>
          <w:rFonts w:hint="eastAsia"/>
          <w:color w:val="000000"/>
        </w:rPr>
        <w:t>7.</w:t>
      </w:r>
      <w:r>
        <w:rPr>
          <w:rFonts w:hint="eastAsia"/>
        </w:rPr>
        <w:t xml:space="preserve"> 设函数</w:t>
      </w:r>
      <w:r>
        <w:rPr>
          <w:position w:val="-82"/>
        </w:rPr>
        <w:object>
          <v:shape id="_x0000_i1062" o:spt="75" type="#_x0000_t75" style="height:87.45pt;width:117.6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s" ShapeID="_x0000_i1062" DrawAspect="Content" ObjectID="_1468075762" r:id="rId70">
            <o:LockedField>false</o:LockedField>
          </o:OLEObject>
        </w:object>
      </w:r>
      <w:r>
        <w:rPr>
          <w:rFonts w:hint="eastAsia"/>
        </w:rPr>
        <w:t>，则点</w:t>
      </w:r>
      <w:r>
        <w:rPr>
          <w:position w:val="-6"/>
        </w:rPr>
        <w:object>
          <v:shape id="_x0000_i1063" o:spt="75" type="#_x0000_t75" style="height:10.8pt;width:10.2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s" ShapeID="_x0000_i1063" DrawAspect="Content" ObjectID="_1468075763" r:id="rId72">
            <o:LockedField>false</o:LockedField>
          </o:OLEObject>
        </w:object>
      </w:r>
      <w:r>
        <w:t>=0</w:t>
      </w:r>
      <w:r>
        <w:rPr>
          <w:rFonts w:hint="eastAsia"/>
        </w:rPr>
        <w:t>是函数</w:t>
      </w:r>
      <w:r>
        <w:rPr>
          <w:position w:val="-10"/>
        </w:rPr>
        <w:object>
          <v:shape id="_x0000_i1064" o:spt="75" type="#_x0000_t75" style="height:16.2pt;width:27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s" ShapeID="_x0000_i1064" DrawAspect="Content" ObjectID="_1468075764" r:id="rId74">
            <o:LockedField>false</o:LockedField>
          </o:OLEObject>
        </w:object>
      </w:r>
      <w:r>
        <w:rPr>
          <w:rFonts w:hint="eastAsia"/>
        </w:rPr>
        <w:t>的（   ）</w:t>
      </w:r>
      <w:r>
        <w:t>.</w:t>
      </w:r>
    </w:p>
    <w:p>
      <w:r>
        <w:rPr>
          <w:rFonts w:hint="eastAsia"/>
          <w:color w:val="000000"/>
        </w:rPr>
        <w:t>(A)</w:t>
      </w:r>
      <w:r>
        <w:rPr>
          <w:rFonts w:hint="eastAsia"/>
        </w:rPr>
        <w:t xml:space="preserve"> 第二类间断点;</w:t>
      </w:r>
      <w:r>
        <w:t xml:space="preserve">   </w:t>
      </w:r>
      <w:r>
        <w:rPr>
          <w:rFonts w:hint="eastAsia"/>
          <w:szCs w:val="21"/>
        </w:rPr>
        <w:t>(B)</w:t>
      </w:r>
      <w:r>
        <w:t xml:space="preserve"> </w:t>
      </w:r>
      <w:r>
        <w:rPr>
          <w:rFonts w:hint="eastAsia"/>
        </w:rPr>
        <w:t>第一类间断点</w:t>
      </w:r>
      <w:r>
        <w:t>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(C)</w:t>
      </w:r>
      <w:r>
        <w:t xml:space="preserve"> </w:t>
      </w:r>
      <w:r>
        <w:rPr>
          <w:rFonts w:hint="eastAsia"/>
        </w:rPr>
        <w:t>连续但不可导点</w:t>
      </w:r>
      <w:r>
        <w:t xml:space="preserve">;   </w:t>
      </w:r>
      <w:r>
        <w:rPr>
          <w:rFonts w:hint="eastAsia"/>
          <w:szCs w:val="21"/>
        </w:rPr>
        <w:t>(D)</w:t>
      </w:r>
      <w:r>
        <w:rPr>
          <w:rFonts w:hint="eastAsia"/>
        </w:rPr>
        <w:t>可导点</w:t>
      </w:r>
      <w:r>
        <w:t>.</w:t>
      </w:r>
    </w:p>
    <w:p>
      <w:pPr>
        <w:rPr>
          <w:rFonts w:hint="eastAsia"/>
        </w:rPr>
      </w:pPr>
      <w:r>
        <w:rPr>
          <w:rFonts w:hint="eastAsia"/>
          <w:color w:val="000000"/>
        </w:rPr>
        <w:t>8. 设</w:t>
      </w:r>
      <w:r>
        <w:rPr>
          <w:color w:val="000000"/>
          <w:position w:val="-18"/>
        </w:rPr>
        <w:object>
          <v:shape id="_x0000_i1065" o:spt="75" type="#_x0000_t75" style="height:24pt;width:99pt;" o:ole="t" filled="f" o:preferrelative="t" stroked="f" coordsize="21600,21600">
            <v:path/>
            <v:fill on="f" focussize="0,0"/>
            <v:stroke on="f"/>
            <v:imagedata r:id="rId77" o:title=""/>
            <o:lock v:ext="edit" grouping="f" rotation="f" text="f" aspectratio="t"/>
            <w10:wrap type="none"/>
            <w10:anchorlock/>
          </v:shape>
          <o:OLEObject Type="Embed" ProgID="Equations" ShapeID="_x0000_i1065" DrawAspect="Content" ObjectID="_1468075765" r:id="rId76">
            <o:LockedField>false</o:LockedField>
          </o:OLEObject>
        </w:object>
      </w:r>
      <w:r>
        <w:rPr>
          <w:rFonts w:hint="eastAsia"/>
          <w:color w:val="000000"/>
        </w:rPr>
        <w:t>，则函数</w:t>
      </w:r>
      <w:r>
        <w:rPr>
          <w:color w:val="000000"/>
          <w:position w:val="-10"/>
        </w:rPr>
        <w:object>
          <v:shape id="_x0000_i1066" o:spt="75" type="#_x0000_t75" style="height:16pt;width:27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s" ShapeID="_x0000_i1066" DrawAspect="Content" ObjectID="_1468075766" r:id="rId78">
            <o:LockedField>false</o:LockedField>
          </o:OLEObject>
        </w:object>
      </w:r>
      <w:r>
        <w:rPr>
          <w:rFonts w:hint="eastAsia"/>
          <w:color w:val="000000"/>
        </w:rPr>
        <w:t>的单调递增区间为（       ）.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(A) </w:t>
      </w:r>
      <w:r>
        <w:rPr>
          <w:color w:val="000000"/>
          <w:position w:val="-10"/>
        </w:rPr>
        <w:object>
          <v:shape id="_x0000_i1067" o:spt="75" type="#_x0000_t75" style="height:16pt;width:35pt;" o:ole="t" filled="f" o:preferrelative="t" stroked="f" coordsize="21600,21600">
            <v:path/>
            <v:fill on="f" focussize="0,0"/>
            <v:stroke on="f"/>
            <v:imagedata r:id="rId81" o:title=""/>
            <o:lock v:ext="edit" grouping="f" rotation="f" text="f" aspectratio="t"/>
            <w10:wrap type="none"/>
            <w10:anchorlock/>
          </v:shape>
          <o:OLEObject Type="Embed" ProgID="Equations" ShapeID="_x0000_i1067" DrawAspect="Content" ObjectID="_1468075767" r:id="rId80">
            <o:LockedField>false</o:LockedField>
          </o:OLEObject>
        </w:object>
      </w:r>
      <w:r>
        <w:rPr>
          <w:rFonts w:hint="eastAsia"/>
          <w:color w:val="000000"/>
        </w:rPr>
        <w:t xml:space="preserve">;       </w:t>
      </w:r>
      <w:r>
        <w:rPr>
          <w:rFonts w:hint="eastAsia"/>
          <w:szCs w:val="21"/>
        </w:rPr>
        <w:t xml:space="preserve">(B) </w:t>
      </w:r>
      <w:r>
        <w:rPr>
          <w:color w:val="000000"/>
          <w:position w:val="-10"/>
        </w:rPr>
        <w:object>
          <v:shape id="_x0000_i1068" o:spt="75" type="#_x0000_t75" style="height:16pt;width:35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s" ShapeID="_x0000_i1068" DrawAspect="Content" ObjectID="_1468075768" r:id="rId82">
            <o:LockedField>false</o:LockedField>
          </o:OLEObject>
        </w:object>
      </w:r>
      <w:r>
        <w:rPr>
          <w:rFonts w:hint="eastAsia"/>
          <w:color w:val="000000"/>
        </w:rPr>
        <w:t>;         (C)</w:t>
      </w:r>
      <w:r>
        <w:rPr>
          <w:color w:val="000000"/>
        </w:rPr>
        <w:t xml:space="preserve"> </w:t>
      </w:r>
      <w:r>
        <w:rPr>
          <w:color w:val="000000"/>
          <w:position w:val="-10"/>
        </w:rPr>
        <w:object>
          <v:shape id="_x0000_i1069" o:spt="75" type="#_x0000_t75" style="height:16pt;width:37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s" ShapeID="_x0000_i1069" DrawAspect="Content" ObjectID="_1468075769" r:id="rId84">
            <o:LockedField>false</o:LockedField>
          </o:OLEObject>
        </w:object>
      </w:r>
      <w:r>
        <w:rPr>
          <w:rFonts w:hint="eastAsia"/>
          <w:color w:val="000000"/>
        </w:rPr>
        <w:t xml:space="preserve">;         </w:t>
      </w:r>
      <w:r>
        <w:rPr>
          <w:rFonts w:hint="eastAsia"/>
          <w:szCs w:val="21"/>
        </w:rPr>
        <w:t xml:space="preserve"> (D)</w:t>
      </w:r>
      <w:r>
        <w:rPr>
          <w:color w:val="000000"/>
        </w:rPr>
        <w:t xml:space="preserve"> </w:t>
      </w:r>
      <w:r>
        <w:rPr>
          <w:color w:val="000000"/>
          <w:position w:val="-10"/>
        </w:rPr>
        <w:object>
          <v:shape id="_x0000_i1070" o:spt="75" type="#_x0000_t75" style="height:16pt;width:37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s" ShapeID="_x0000_i1070" DrawAspect="Content" ObjectID="_1468075770" r:id="rId8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rPr>
          <w:color w:val="000000"/>
        </w:rPr>
      </w:pPr>
      <w:r>
        <w:rPr>
          <w:rFonts w:hint="eastAsia"/>
          <w:color w:val="000000"/>
        </w:rPr>
        <w:t>9</w:t>
      </w:r>
      <w:r>
        <w:rPr>
          <w:color w:val="000000"/>
        </w:rPr>
        <w:t>.</w:t>
      </w:r>
      <w:r>
        <w:rPr>
          <w:rFonts w:hint="eastAsia"/>
          <w:color w:val="000000"/>
        </w:rPr>
        <w:t>下列反常积分</w:t>
      </w:r>
      <w:r>
        <w:rPr>
          <w:rFonts w:hint="eastAsia" w:eastAsia="SimHei"/>
          <w:b/>
          <w:color w:val="000000"/>
        </w:rPr>
        <w:t>错误</w:t>
      </w:r>
      <w:r>
        <w:rPr>
          <w:rFonts w:hint="eastAsia"/>
          <w:color w:val="000000"/>
        </w:rPr>
        <w:t>的是（       ）</w:t>
      </w:r>
      <w:r>
        <w:rPr>
          <w:color w:val="000000"/>
        </w:rPr>
        <w:t>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(A) </w:t>
      </w:r>
      <w:r>
        <w:rPr>
          <w:rFonts w:hint="eastAsia"/>
          <w:color w:val="000000"/>
          <w:position w:val="-24"/>
        </w:rPr>
        <w:object>
          <v:shape id="_x0000_i1071" o:spt="75" type="#_x0000_t75" style="height:31pt;width:70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KSEE3" ShapeID="_x0000_i1071" DrawAspect="Content" ObjectID="_1468075771" r:id="rId88">
            <o:LockedField>false</o:LockedField>
          </o:OLEObject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</w:t>
      </w:r>
      <w:r>
        <w:rPr>
          <w:rFonts w:hint="eastAsia"/>
          <w:szCs w:val="21"/>
        </w:rPr>
        <w:t>(B)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position w:val="-28"/>
        </w:rPr>
        <w:object>
          <v:shape id="_x0000_i1072" o:spt="75" type="#_x0000_t75" style="height:31pt;width:85.95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KSEE3" ShapeID="_x0000_i1072" DrawAspect="Content" ObjectID="_1468075772" r:id="rId90">
            <o:LockedField>false</o:LockedField>
          </o:OLEObject>
        </w:object>
      </w:r>
      <w:r>
        <w:rPr>
          <w:rFonts w:hint="eastAsia"/>
          <w:color w:val="000000"/>
        </w:rPr>
        <w:t xml:space="preserve">；(C) </w:t>
      </w:r>
      <w:r>
        <w:rPr>
          <w:rFonts w:hint="eastAsia"/>
          <w:color w:val="000000"/>
          <w:position w:val="-24"/>
        </w:rPr>
        <w:object>
          <v:shape id="_x0000_i1073" o:spt="75" type="#_x0000_t75" style="height:31pt;width:59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KSEE3" ShapeID="_x0000_i1073" DrawAspect="Content" ObjectID="_1468075773" r:id="rId92">
            <o:LockedField>false</o:LockedField>
          </o:OLEObject>
        </w:object>
      </w:r>
      <w:r>
        <w:rPr>
          <w:rFonts w:hint="eastAsia"/>
          <w:color w:val="000000"/>
        </w:rPr>
        <w:t>；</w:t>
      </w:r>
      <w:r>
        <w:rPr>
          <w:rFonts w:hint="eastAsia"/>
          <w:szCs w:val="21"/>
        </w:rPr>
        <w:t xml:space="preserve">(D) </w:t>
      </w:r>
      <w:r>
        <w:rPr>
          <w:rFonts w:hint="eastAsia"/>
          <w:color w:val="000000"/>
          <w:position w:val="-24"/>
        </w:rPr>
        <w:object>
          <v:shape id="_x0000_i1074" o:spt="75" type="#_x0000_t75" style="height:33pt;width:67pt;" o:ole="t" filled="f" o:preferrelative="t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KSEE3" ShapeID="_x0000_i1074" DrawAspect="Content" ObjectID="_1468075774" r:id="rId94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10. 设函数</w:t>
      </w:r>
      <w:r>
        <w:rPr>
          <w:color w:val="000000"/>
          <w:position w:val="-30"/>
        </w:rPr>
        <w:object>
          <v:shape id="_x0000_i1075" o:spt="75" type="#_x0000_t75" style="height:36pt;width:96pt;" o:ole="t" filled="f" o:preferrelative="t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s" ShapeID="_x0000_i1075" DrawAspect="Content" ObjectID="_1468075775" r:id="rId96">
            <o:LockedField>false</o:LockedField>
          </o:OLEObject>
        </w:object>
      </w:r>
      <w:r>
        <w:rPr>
          <w:rFonts w:hint="eastAsia"/>
          <w:color w:val="000000"/>
        </w:rPr>
        <w:t>，则（         ）.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(A) </w:t>
      </w:r>
      <w:r>
        <w:rPr>
          <w:color w:val="000000"/>
          <w:position w:val="-18"/>
        </w:rPr>
        <w:object>
          <v:shape id="_x0000_i1076" o:spt="75" type="#_x0000_t75" style="height:21pt;width:45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s" ShapeID="_x0000_i1076" DrawAspect="Content" ObjectID="_1468075776" r:id="rId98">
            <o:LockedField>false</o:LockedField>
          </o:OLEObject>
        </w:object>
      </w:r>
      <w:r>
        <w:rPr>
          <w:rFonts w:hint="eastAsia"/>
          <w:color w:val="000000"/>
        </w:rPr>
        <w:t xml:space="preserve">不存在；          </w:t>
      </w:r>
    </w:p>
    <w:p>
      <w:pPr>
        <w:rPr>
          <w:rFonts w:hint="eastAsia"/>
          <w:color w:val="000000"/>
        </w:rPr>
      </w:pPr>
      <w:r>
        <w:rPr>
          <w:rFonts w:hint="eastAsia"/>
          <w:szCs w:val="21"/>
        </w:rPr>
        <w:t>(B)</w:t>
      </w:r>
      <w:r>
        <w:rPr>
          <w:rFonts w:hint="eastAsia"/>
          <w:color w:val="000000"/>
        </w:rPr>
        <w:t xml:space="preserve"> </w:t>
      </w:r>
      <w:r>
        <w:rPr>
          <w:color w:val="000000"/>
          <w:position w:val="-18"/>
        </w:rPr>
        <w:object>
          <v:shape id="_x0000_i1077" o:spt="75" type="#_x0000_t75" style="height:21pt;width:45pt;" o:ole="t" filled="f" o:preferrelative="t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s" ShapeID="_x0000_i1077" DrawAspect="Content" ObjectID="_1468075777" r:id="rId100">
            <o:LockedField>false</o:LockedField>
          </o:OLEObject>
        </w:object>
      </w:r>
      <w:r>
        <w:rPr>
          <w:rFonts w:hint="eastAsia"/>
          <w:color w:val="000000"/>
        </w:rPr>
        <w:t>存在，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但</w:t>
      </w:r>
      <w:r>
        <w:rPr>
          <w:color w:val="000000"/>
          <w:position w:val="-10"/>
        </w:rPr>
        <w:object>
          <v:shape id="_x0000_i1078" o:spt="75" type="#_x0000_t75" style="height:16pt;width:27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s" ShapeID="_x0000_i1078" DrawAspect="Content" ObjectID="_1468075778" r:id="rId101">
            <o:LockedField>false</o:LockedField>
          </o:OLEObject>
        </w:object>
      </w:r>
      <w:r>
        <w:rPr>
          <w:rFonts w:hint="eastAsia"/>
          <w:color w:val="000000"/>
        </w:rPr>
        <w:t>在点</w:t>
      </w:r>
      <w:r>
        <w:rPr>
          <w:color w:val="000000"/>
          <w:position w:val="-6"/>
        </w:rPr>
        <w:object>
          <v:shape id="_x0000_i1079" o:spt="75" type="#_x0000_t75" style="height:13.95pt;width:28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s" ShapeID="_x0000_i1079" DrawAspect="Content" ObjectID="_1468075779" r:id="rId103">
            <o:LockedField>false</o:LockedField>
          </o:OLEObject>
        </w:object>
      </w:r>
      <w:r>
        <w:rPr>
          <w:rFonts w:hint="eastAsia"/>
          <w:color w:val="000000"/>
        </w:rPr>
        <w:t>处不连续；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(C) </w:t>
      </w:r>
      <w:r>
        <w:rPr>
          <w:color w:val="000000"/>
          <w:position w:val="-10"/>
        </w:rPr>
        <w:object>
          <v:shape id="_x0000_i1080" o:spt="75" type="#_x0000_t75" style="height:16pt;width:27pt;" o:ole="t" filled="f" o:preferrelative="t" stroked="f" coordsize="21600,21600">
            <v:path/>
            <v:fill on="f" focussize="0,0"/>
            <v:stroke on="f"/>
            <v:imagedata r:id="rId106" o:title=""/>
            <o:lock v:ext="edit" grouping="f" rotation="f" text="f" aspectratio="t"/>
            <w10:wrap type="none"/>
            <w10:anchorlock/>
          </v:shape>
          <o:OLEObject Type="Embed" ProgID="Equations" ShapeID="_x0000_i1080" DrawAspect="Content" ObjectID="_1468075780" r:id="rId105">
            <o:LockedField>false</o:LockedField>
          </o:OLEObject>
        </w:object>
      </w:r>
      <w:r>
        <w:rPr>
          <w:rFonts w:hint="eastAsia"/>
          <w:color w:val="000000"/>
        </w:rPr>
        <w:t>在点</w:t>
      </w:r>
      <w:r>
        <w:rPr>
          <w:color w:val="000000"/>
          <w:position w:val="-6"/>
        </w:rPr>
        <w:object>
          <v:shape id="_x0000_i1081" o:spt="75" type="#_x0000_t75" style="height:13.95pt;width:28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s" ShapeID="_x0000_i1081" DrawAspect="Content" ObjectID="_1468075781" r:id="rId107">
            <o:LockedField>false</o:LockedField>
          </o:OLEObject>
        </w:object>
      </w:r>
      <w:r>
        <w:rPr>
          <w:rFonts w:hint="eastAsia"/>
          <w:color w:val="000000"/>
        </w:rPr>
        <w:t xml:space="preserve">处连续，但不可导； </w:t>
      </w:r>
    </w:p>
    <w:p>
      <w:pPr>
        <w:rPr>
          <w:rFonts w:hint="eastAsia"/>
          <w:color w:val="000000"/>
        </w:rPr>
      </w:pPr>
      <w:r>
        <w:rPr>
          <w:rFonts w:hint="eastAsia"/>
          <w:szCs w:val="21"/>
        </w:rPr>
        <w:t>(D)</w:t>
      </w:r>
      <w:r>
        <w:rPr>
          <w:rFonts w:hint="eastAsia"/>
          <w:color w:val="000000"/>
        </w:rPr>
        <w:t xml:space="preserve"> </w:t>
      </w:r>
      <w:r>
        <w:rPr>
          <w:color w:val="000000"/>
          <w:position w:val="-10"/>
        </w:rPr>
        <w:object>
          <v:shape id="_x0000_i1082" o:spt="75" type="#_x0000_t75" style="height:16pt;width:27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s" ShapeID="_x0000_i1082" DrawAspect="Content" ObjectID="_1468075782" r:id="rId108">
            <o:LockedField>false</o:LockedField>
          </o:OLEObject>
        </w:object>
      </w:r>
      <w:r>
        <w:rPr>
          <w:rFonts w:hint="eastAsia"/>
          <w:color w:val="000000"/>
        </w:rPr>
        <w:t>在点</w:t>
      </w:r>
      <w:r>
        <w:rPr>
          <w:color w:val="000000"/>
          <w:position w:val="-6"/>
        </w:rPr>
        <w:object>
          <v:shape id="_x0000_i1083" o:spt="75" type="#_x0000_t75" style="height:13.95pt;width:28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s" ShapeID="_x0000_i1083" DrawAspect="Content" ObjectID="_1468075783" r:id="rId110">
            <o:LockedField>false</o:LockedField>
          </o:OLEObject>
        </w:object>
      </w:r>
      <w:r>
        <w:rPr>
          <w:rFonts w:hint="eastAsia"/>
          <w:color w:val="000000"/>
        </w:rPr>
        <w:t>处可导，且</w:t>
      </w:r>
      <w:r>
        <w:rPr>
          <w:color w:val="000000"/>
          <w:position w:val="-10"/>
        </w:rPr>
        <w:object>
          <v:shape id="_x0000_i1084" o:spt="75" type="#_x0000_t75" style="height:16pt;width:46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s" ShapeID="_x0000_i1084" DrawAspect="Content" ObjectID="_1468075784" r:id="rId111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rPr>
          <w:rFonts w:hint="eastAsia"/>
          <w:b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二、填空题</w:t>
      </w:r>
      <w:r>
        <w:rPr>
          <w:rFonts w:hint="eastAsia"/>
          <w:color w:val="000000"/>
          <w:sz w:val="24"/>
        </w:rPr>
        <w:t>（本大题共</w:t>
      </w:r>
      <w:r>
        <w:rPr>
          <w:rFonts w:hint="eastAsia"/>
          <w:color w:val="000000"/>
          <w:sz w:val="24"/>
          <w:u w:val="single"/>
        </w:rPr>
        <w:t xml:space="preserve"> 5 </w:t>
      </w:r>
      <w:r>
        <w:rPr>
          <w:rFonts w:hint="eastAsia"/>
          <w:color w:val="000000"/>
          <w:sz w:val="24"/>
        </w:rPr>
        <w:t>小题，每小题</w:t>
      </w:r>
      <w:r>
        <w:rPr>
          <w:rFonts w:hint="eastAsia"/>
          <w:color w:val="000000"/>
          <w:sz w:val="24"/>
          <w:u w:val="single"/>
        </w:rPr>
        <w:t xml:space="preserve"> 2 </w:t>
      </w:r>
      <w:r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  <w:u w:val="single"/>
        </w:rPr>
        <w:t xml:space="preserve"> 10 </w:t>
      </w:r>
      <w:r>
        <w:rPr>
          <w:rFonts w:hint="eastAsia"/>
          <w:color w:val="000000"/>
          <w:sz w:val="24"/>
        </w:rPr>
        <w:t>分）</w:t>
      </w:r>
    </w:p>
    <w:p>
      <w:pPr>
        <w:rPr>
          <w:rFonts w:hint="eastAsia"/>
          <w:szCs w:val="21"/>
        </w:rPr>
      </w:pPr>
      <w:r>
        <w:rPr>
          <w:rFonts w:hint="eastAsia"/>
          <w:sz w:val="24"/>
        </w:rPr>
        <w:t xml:space="preserve">1. </w:t>
      </w:r>
      <w:r>
        <w:rPr>
          <w:position w:val="-18"/>
          <w:szCs w:val="21"/>
        </w:rPr>
        <w:object>
          <v:shape id="_x0000_i1085" o:spt="75" type="#_x0000_t75" style="height:34.8pt;width:94.15pt;" o:ole="t" filled="f" o:preferrelative="t" stroked="f" coordsize="21600,21600">
            <v:path/>
            <v:fill on="f" focussize="0,0"/>
            <v:stroke on="f"/>
            <v:imagedata r:id="rId114" o:title=""/>
            <o:lock v:ext="edit" grouping="f" rotation="f" text="f" aspectratio="t"/>
            <w10:wrap type="none"/>
            <w10:anchorlock/>
          </v:shape>
          <o:OLEObject Type="Embed" ProgID="Equations" ShapeID="_x0000_i1085" DrawAspect="Content" ObjectID="_1468075785" r:id="rId113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                      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2.设</w:t>
      </w:r>
      <w:r>
        <w:rPr>
          <w:position w:val="-32"/>
          <w:szCs w:val="21"/>
        </w:rPr>
        <w:object>
          <v:shape id="_x0000_i1086" o:spt="75" type="#_x0000_t75" style="height:38pt;width:59pt;" o:ole="t" filled="f" o:preferrelative="t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s" ShapeID="_x0000_i1086" DrawAspect="Content" ObjectID="_1468075786" r:id="rId115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24"/>
          <w:szCs w:val="21"/>
        </w:rPr>
        <w:object>
          <v:shape id="_x0000_i1087" o:spt="75" type="#_x0000_t75" style="height:31pt;width:27pt;" o:ole="t" filled="f" o:preferrelative="t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s" ShapeID="_x0000_i1087" DrawAspect="Content" ObjectID="_1468075787" r:id="rId117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                        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 设</w:t>
      </w:r>
      <w:r>
        <w:rPr>
          <w:position w:val="-10"/>
          <w:szCs w:val="21"/>
        </w:rPr>
        <w:object>
          <v:shape id="_x0000_i1088" o:spt="75" type="#_x0000_t75" style="height:16pt;width:71.05pt;" o:ole="t" filled="f" o:preferrelative="t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s" ShapeID="_x0000_i1088" DrawAspect="Content" ObjectID="_1468075788" r:id="rId119">
            <o:LockedField>false</o:LockedField>
          </o:OLEObject>
        </w:object>
      </w:r>
      <w:r>
        <w:rPr>
          <w:rFonts w:hint="eastAsia"/>
          <w:szCs w:val="21"/>
        </w:rPr>
        <w:t>，则函数的微分</w:t>
      </w:r>
      <w:r>
        <w:rPr>
          <w:position w:val="-10"/>
          <w:szCs w:val="21"/>
        </w:rPr>
        <w:object>
          <v:shape id="_x0000_i1089" o:spt="75" type="#_x0000_t75" style="height:16pt;width:16pt;" o:ole="t" filled="f" o:preferrelative="t" stroked="f" coordsize="21600,21600">
            <v:path/>
            <v:fill on="f" focussize="0,0"/>
            <v:stroke on="f"/>
            <v:imagedata r:id="rId122" o:title=""/>
            <o:lock v:ext="edit" grouping="f" rotation="f" text="f" aspectratio="t"/>
            <w10:wrap type="none"/>
            <w10:anchorlock/>
          </v:shape>
          <o:OLEObject Type="Embed" ProgID="Equations" ShapeID="_x0000_i1089" DrawAspect="Content" ObjectID="_1468075789" r:id="rId121">
            <o:LockedField>false</o:LockedField>
          </o:OLEObject>
        </w:object>
      </w:r>
      <w:r>
        <w:rPr>
          <w:rFonts w:hint="eastAsia"/>
          <w:szCs w:val="21"/>
        </w:rPr>
        <w:t>＝</w:t>
      </w:r>
      <w:r>
        <w:rPr>
          <w:rFonts w:hint="eastAsia"/>
          <w:szCs w:val="21"/>
          <w:u w:val="single"/>
        </w:rPr>
        <w:t xml:space="preserve">                                 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position w:val="-10"/>
          <w:szCs w:val="21"/>
        </w:rPr>
        <w:object>
          <v:shape id="_x0000_i1090" o:spt="75" type="#_x0000_t75" style="height:18pt;width:54pt;" o:ole="t" filled="f" o:preferrelative="t" stroked="f" coordsize="21600,21600">
            <v:path/>
            <v:fill on="f" focussize="0,0"/>
            <v:stroke on="f"/>
            <v:imagedata r:id="rId124" o:title=""/>
            <o:lock v:ext="edit" grouping="f" rotation="f" text="f" aspectratio="t"/>
            <w10:wrap type="none"/>
            <w10:anchorlock/>
          </v:shape>
          <o:OLEObject Type="Embed" ProgID="Equations" ShapeID="_x0000_i1090" DrawAspect="Content" ObjectID="_1468075790" r:id="rId123">
            <o:LockedField>false</o:LockedField>
          </o:OLEObject>
        </w:object>
      </w:r>
      <w:r>
        <w:rPr>
          <w:rFonts w:hint="eastAsia"/>
          <w:szCs w:val="21"/>
        </w:rPr>
        <w:t>的</w:t>
      </w:r>
      <w:r>
        <w:rPr>
          <w:position w:val="-6"/>
          <w:szCs w:val="21"/>
        </w:rPr>
        <w:object>
          <v:shape id="_x0000_i1091" o:spt="75" type="#_x0000_t75" style="height:13pt;width:9pt;" o:ole="t" filled="f" o:preferrelative="t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s" ShapeID="_x0000_i1091" DrawAspect="Content" ObjectID="_1468075791" r:id="rId125">
            <o:LockedField>false</o:LockedField>
          </o:OLEObject>
        </w:object>
      </w:r>
      <w:r>
        <w:rPr>
          <w:rFonts w:hint="eastAsia"/>
          <w:szCs w:val="21"/>
        </w:rPr>
        <w:t>阶麦克劳林公式为</w:t>
      </w:r>
      <w:r>
        <w:rPr>
          <w:position w:val="-6"/>
          <w:szCs w:val="21"/>
        </w:rPr>
        <w:object>
          <v:shape id="_x0000_i1092" o:spt="75" type="#_x0000_t75" style="height:16pt;width:28pt;" o:ole="t" filled="f" o:preferrelative="t" stroked="f" coordsize="21600,21600">
            <v:path/>
            <v:fill on="f" focussize="0,0"/>
            <v:stroke on="f"/>
            <v:imagedata r:id="rId128" o:title=""/>
            <o:lock v:ext="edit" grouping="f" rotation="f" text="f" aspectratio="t"/>
            <w10:wrap type="none"/>
            <w10:anchorlock/>
          </v:shape>
          <o:OLEObject Type="Embed" ProgID="Equations" ShapeID="_x0000_i1092" DrawAspect="Content" ObjectID="_1468075792" r:id="rId127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5.一阶线性微分方程 </w:t>
      </w:r>
      <w:r>
        <w:rPr>
          <w:position w:val="-10"/>
          <w:szCs w:val="21"/>
        </w:rPr>
        <w:object>
          <v:shape id="_x0000_i1093" o:spt="75" type="#_x0000_t75" style="height:18pt;width:53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s" ShapeID="_x0000_i1093" DrawAspect="Content" ObjectID="_1468075793" r:id="rId129">
            <o:LockedField>false</o:LockedField>
          </o:OLEObject>
        </w:object>
      </w:r>
      <w:r>
        <w:rPr>
          <w:rFonts w:hint="eastAsia"/>
          <w:szCs w:val="21"/>
        </w:rPr>
        <w:t>的通解为</w:t>
      </w:r>
      <w:r>
        <w:rPr>
          <w:rFonts w:hint="eastAsia"/>
          <w:szCs w:val="21"/>
          <w:u w:val="single"/>
        </w:rPr>
        <w:t xml:space="preserve">                             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.</w:t>
      </w:r>
    </w:p>
    <w:p>
      <w:pPr>
        <w:numPr>
          <w:ilvl w:val="0"/>
          <w:numId w:val="2"/>
        </w:numPr>
        <w:rPr>
          <w:rFonts w:hint="eastAsia"/>
          <w:color w:val="000000"/>
          <w:sz w:val="24"/>
        </w:rPr>
      </w:pPr>
      <w:r>
        <w:rPr>
          <w:rFonts w:hint="eastAsia"/>
          <w:sz w:val="24"/>
        </w:rPr>
        <w:t>计算题</w:t>
      </w:r>
      <w:r>
        <w:rPr>
          <w:rFonts w:hint="eastAsia"/>
          <w:color w:val="000000"/>
          <w:sz w:val="24"/>
        </w:rPr>
        <w:t>（本大题共</w:t>
      </w:r>
      <w:r>
        <w:rPr>
          <w:rFonts w:hint="eastAsia"/>
          <w:color w:val="000000"/>
          <w:sz w:val="24"/>
          <w:u w:val="single"/>
        </w:rPr>
        <w:t xml:space="preserve"> 6 </w:t>
      </w:r>
      <w:r>
        <w:rPr>
          <w:rFonts w:hint="eastAsia"/>
          <w:color w:val="000000"/>
          <w:sz w:val="24"/>
        </w:rPr>
        <w:t>小题，每小题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color w:val="000000"/>
          <w:sz w:val="24"/>
          <w:u w:val="single"/>
        </w:rPr>
        <w:t>10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  <w:u w:val="single"/>
        </w:rPr>
        <w:t xml:space="preserve">  60 </w:t>
      </w:r>
      <w:r>
        <w:rPr>
          <w:rFonts w:hint="eastAsia"/>
          <w:color w:val="000000"/>
          <w:sz w:val="24"/>
        </w:rPr>
        <w:t>分）</w:t>
      </w:r>
    </w:p>
    <w:p>
      <w:pPr>
        <w:rPr>
          <w:rFonts w:hint="eastAsia"/>
          <w:szCs w:val="21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Cs w:val="21"/>
        </w:rPr>
        <w:t>求不定积分</w:t>
      </w:r>
      <w:r>
        <w:rPr>
          <w:position w:val="-30"/>
          <w:szCs w:val="21"/>
        </w:rPr>
        <w:object>
          <v:shape id="_x0000_i1094" o:spt="75" type="#_x0000_t75" style="height:39.25pt;width:256.65pt;" o:ole="t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s" ShapeID="_x0000_i1094" DrawAspect="Content" ObjectID="_1468075794" r:id="rId131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Cs w:val="21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</w:rPr>
        <w:t xml:space="preserve"> 设函数</w:t>
      </w:r>
      <w:r>
        <w:rPr>
          <w:position w:val="-10"/>
        </w:rPr>
        <w:object>
          <v:shape id="_x0000_i1095" o:spt="75" type="#_x0000_t75" style="height:16.2pt;width:45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s" ShapeID="_x0000_i1095" DrawAspect="Content" ObjectID="_1468075795" r:id="rId133">
            <o:LockedField>false</o:LockedField>
          </o:OLEObject>
        </w:object>
      </w:r>
      <w:r>
        <w:rPr>
          <w:rFonts w:hint="eastAsia"/>
        </w:rPr>
        <w:t>由方程</w:t>
      </w:r>
      <w:r>
        <w:rPr>
          <w:position w:val="-10"/>
        </w:rPr>
        <w:object>
          <v:shape id="_x0000_i1096" o:spt="75" type="#_x0000_t75" style="height:15pt;width:64.8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s" ShapeID="_x0000_i1096" DrawAspect="Content" ObjectID="_1468075796" r:id="rId135">
            <o:LockedField>false</o:LockedField>
          </o:OLEObject>
        </w:object>
      </w:r>
      <w:r>
        <w:rPr>
          <w:rFonts w:hint="eastAsia"/>
        </w:rPr>
        <w:t>确定，求</w:t>
      </w:r>
      <w:r>
        <w:rPr>
          <w:position w:val="-24"/>
        </w:rPr>
        <w:object>
          <v:shape id="_x0000_i1097" o:spt="75" type="#_x0000_t75" style="height:31.2pt;width:18pt;" o:ole="t" filled="f" o:preferrelative="t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s" ShapeID="_x0000_i1097" DrawAspect="Content" ObjectID="_1468075797" r:id="rId137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1050" w:firstLineChars="500"/>
        <w:rPr>
          <w:rFonts w:hint="eastAsia"/>
          <w:szCs w:val="21"/>
        </w:rPr>
      </w:pPr>
    </w:p>
    <w:p>
      <w:pPr>
        <w:ind w:firstLine="1050" w:firstLineChars="50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</w:rPr>
        <w:t xml:space="preserve">3. </w:t>
      </w:r>
      <w:r>
        <w:rPr>
          <w:rFonts w:hint="eastAsia"/>
          <w:szCs w:val="21"/>
        </w:rPr>
        <w:t>求极限</w:t>
      </w:r>
      <w:r>
        <w:rPr>
          <w:position w:val="-28"/>
          <w:sz w:val="24"/>
        </w:rPr>
        <w:object>
          <v:shape id="_x0000_i1098" o:spt="75" type="#_x0000_t75" style="height:34pt;width:95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s" ShapeID="_x0000_i1098" DrawAspect="Content" ObjectID="_1468075798" r:id="rId139">
            <o:LockedField>false</o:LockedField>
          </o:OLEObject>
        </w:object>
      </w:r>
      <w:r>
        <w:rPr>
          <w:sz w:val="24"/>
        </w:rPr>
        <w:t>.</w:t>
      </w:r>
    </w:p>
    <w:p>
      <w:pPr>
        <w:rPr>
          <w:rFonts w:hint="eastAsia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求不定积分</w:t>
      </w:r>
      <w:r>
        <w:rPr>
          <w:position w:val="-24"/>
          <w:szCs w:val="21"/>
        </w:rPr>
        <w:object>
          <v:shape id="_x0000_i1099" o:spt="75" type="#_x0000_t75" style="height:31pt;width:80pt;" o:ole="t" filled="f" o:preferrelative="t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s" ShapeID="_x0000_i1099" DrawAspect="Content" ObjectID="_1468075799" r:id="rId141">
            <o:LockedField>false</o:LockedField>
          </o:OLEObject>
        </w:objec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5.求定积分</w:t>
      </w:r>
      <w:r>
        <w:rPr>
          <w:position w:val="-22"/>
          <w:szCs w:val="21"/>
        </w:rPr>
        <w:object>
          <v:shape id="_x0000_i1100" o:spt="75" type="#_x0000_t75" style="height:31.2pt;width:65.95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s" ShapeID="_x0000_i1100" DrawAspect="Content" ObjectID="_1468075800" r:id="rId143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 w:val="24"/>
        </w:rPr>
        <w:t>6.</w:t>
      </w:r>
      <w:r>
        <w:rPr>
          <w:rFonts w:hint="eastAsia"/>
          <w:szCs w:val="21"/>
        </w:rPr>
        <w:t xml:space="preserve"> 求微分方程</w:t>
      </w:r>
      <w:r>
        <w:rPr>
          <w:position w:val="-10"/>
        </w:rPr>
        <w:object>
          <v:shape id="_x0000_i1101" o:spt="75" type="#_x0000_t75" style="height:16pt;width:82pt;" o:ole="t" filled="f" o:preferrelative="t" stroked="f" coordsize="21600,21600">
            <v:path/>
            <v:fill on="f" focussize="0,0"/>
            <v:stroke on="f"/>
            <v:imagedata r:id="rId146" o:title=""/>
            <o:lock v:ext="edit" grouping="f" rotation="f" text="f" aspectratio="t"/>
            <w10:wrap type="none"/>
            <w10:anchorlock/>
          </v:shape>
          <o:OLEObject Type="Embed" ProgID="Equations" ShapeID="_x0000_i1101" DrawAspect="Content" ObjectID="_1468075801" r:id="rId145">
            <o:LockedField>false</o:LockedField>
          </o:OLEObject>
        </w:object>
      </w:r>
      <w:r>
        <w:rPr>
          <w:rFonts w:hint="eastAsia"/>
        </w:rPr>
        <w:t>的通解和在初值条件</w:t>
      </w:r>
      <w:r>
        <w:rPr>
          <w:position w:val="-14"/>
        </w:rPr>
        <w:object>
          <v:shape id="_x0000_i1102" o:spt="75" type="#_x0000_t75" style="height:20pt;width:90pt;" o:ole="t" filled="f" o:preferrelative="t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s" ShapeID="_x0000_i1102" DrawAspect="Content" ObjectID="_1468075802" r:id="rId147">
            <o:LockedField>false</o:LockedField>
          </o:OLEObject>
        </w:object>
      </w:r>
      <w:r>
        <w:rPr>
          <w:rFonts w:hint="eastAsia"/>
        </w:rPr>
        <w:t>下的特解.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四、应用题</w:t>
      </w:r>
      <w:r>
        <w:rPr>
          <w:rFonts w:hint="eastAsia"/>
          <w:color w:val="000000"/>
          <w:sz w:val="24"/>
        </w:rPr>
        <w:t>（本大题共</w:t>
      </w:r>
      <w:r>
        <w:rPr>
          <w:rFonts w:hint="eastAsia"/>
          <w:color w:val="000000"/>
          <w:sz w:val="24"/>
          <w:u w:val="single"/>
        </w:rPr>
        <w:t xml:space="preserve">  2  </w:t>
      </w:r>
      <w:r>
        <w:rPr>
          <w:rFonts w:hint="eastAsia"/>
          <w:color w:val="000000"/>
          <w:sz w:val="24"/>
        </w:rPr>
        <w:t>小题，每小题</w:t>
      </w:r>
      <w:r>
        <w:rPr>
          <w:rFonts w:hint="eastAsia"/>
          <w:color w:val="000000"/>
          <w:sz w:val="24"/>
          <w:u w:val="single"/>
        </w:rPr>
        <w:t xml:space="preserve">  5  </w:t>
      </w:r>
      <w:r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  <w:u w:val="single"/>
        </w:rPr>
        <w:t xml:space="preserve">  10  </w:t>
      </w:r>
      <w:r>
        <w:rPr>
          <w:rFonts w:hint="eastAsia"/>
          <w:color w:val="000000"/>
          <w:sz w:val="24"/>
        </w:rPr>
        <w:t>分）</w:t>
      </w:r>
    </w:p>
    <w:p>
      <w:r>
        <w:rPr>
          <w:szCs w:val="21"/>
        </w:rPr>
        <w:t>1.</w:t>
      </w:r>
      <w:r>
        <w:rPr>
          <w:rFonts w:hint="eastAsia"/>
          <w:szCs w:val="21"/>
        </w:rPr>
        <w:t>求由抛物线</w:t>
      </w:r>
      <w:r>
        <w:rPr>
          <w:position w:val="-10"/>
          <w:szCs w:val="21"/>
        </w:rPr>
        <w:object>
          <v:shape id="_x0000_i1103" o:spt="75" type="#_x0000_t75" style="height:18pt;width:34pt;" o:ole="t" filled="f" o:preferrelative="t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Equations" ShapeID="_x0000_i1103" DrawAspect="Content" ObjectID="_1468075803" r:id="rId149">
            <o:LockedField>false</o:LockedField>
          </o:OLEObject>
        </w:object>
      </w:r>
      <w:r>
        <w:rPr>
          <w:rFonts w:hint="eastAsia"/>
          <w:szCs w:val="21"/>
        </w:rPr>
        <w:t>与直线</w:t>
      </w:r>
      <w:r>
        <w:rPr>
          <w:position w:val="-10"/>
          <w:szCs w:val="21"/>
        </w:rPr>
        <w:object>
          <v:shape id="_x0000_i1104" o:spt="75" type="#_x0000_t75" style="height:13pt;width:30pt;" o:ole="t" filled="f" o:preferrelative="t" stroked="f" coordsize="21600,21600">
            <v:path/>
            <v:fill on="f" focussize="0,0"/>
            <v:stroke on="f"/>
            <v:imagedata r:id="rId152" o:title=""/>
            <o:lock v:ext="edit" grouping="f" rotation="f" text="f" aspectratio="t"/>
            <w10:wrap type="none"/>
            <w10:anchorlock/>
          </v:shape>
          <o:OLEObject Type="Embed" ProgID="Equations" ShapeID="_x0000_i1104" DrawAspect="Content" ObjectID="_1468075804" r:id="rId151">
            <o:LockedField>false</o:LockedField>
          </o:OLEObject>
        </w:object>
      </w:r>
      <w:r>
        <w:rPr>
          <w:rFonts w:hint="eastAsia"/>
          <w:szCs w:val="21"/>
        </w:rPr>
        <w:t>所围成的平面图形绕</w:t>
      </w:r>
      <w:r>
        <w:rPr>
          <w:position w:val="-6"/>
          <w:szCs w:val="21"/>
        </w:rPr>
        <w:object>
          <v:shape id="_x0000_i1105" o:spt="75" type="#_x0000_t75" style="height:11pt;width:10pt;" o:ole="t" filled="f" o:preferrelative="t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s" ShapeID="_x0000_i1105" DrawAspect="Content" ObjectID="_1468075805" r:id="rId153">
            <o:LockedField>false</o:LockedField>
          </o:OLEObject>
        </w:object>
      </w:r>
      <w:r>
        <w:rPr>
          <w:rFonts w:hint="eastAsia"/>
          <w:szCs w:val="21"/>
        </w:rPr>
        <w:t>轴旋转一周所得旋转体的体积</w:t>
      </w:r>
      <w:r>
        <w:rPr>
          <w:szCs w:val="21"/>
        </w:rPr>
        <w:t>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tabs>
          <w:tab w:val="left" w:pos="645"/>
        </w:tabs>
        <w:rPr>
          <w:rFonts w:hint="eastAsia"/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2.设函数</w:t>
      </w:r>
      <w:r>
        <w:rPr>
          <w:position w:val="-10"/>
          <w:szCs w:val="21"/>
        </w:rPr>
        <w:object>
          <v:shape id="_x0000_i1106" o:spt="75" type="#_x0000_t75" style="height:16pt;width:27pt;" o:ole="t" filled="f" o:preferrelative="t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s" ShapeID="_x0000_i1106" DrawAspect="Content" ObjectID="_1468075806" r:id="rId155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10"/>
          <w:szCs w:val="21"/>
        </w:rPr>
        <w:object>
          <v:shape id="_x0000_i1107" o:spt="75" type="#_x0000_t75" style="height:16pt;width:26pt;" o:ole="t" filled="f" o:preferrelative="t" stroked="f" coordsize="21600,21600">
            <v:path/>
            <v:fill on="f" focussize="0,0"/>
            <v:stroke on="f"/>
            <v:imagedata r:id="rId158" o:title=""/>
            <o:lock v:ext="edit" grouping="f" rotation="f" text="f" aspectratio="t"/>
            <w10:wrap type="none"/>
            <w10:anchorlock/>
          </v:shape>
          <o:OLEObject Type="Embed" ProgID="Equations" ShapeID="_x0000_i1107" DrawAspect="Content" ObjectID="_1468075807" r:id="rId157">
            <o:LockedField>false</o:LockedField>
          </o:OLEObject>
        </w:object>
      </w:r>
      <w:r>
        <w:rPr>
          <w:rFonts w:hint="eastAsia"/>
          <w:szCs w:val="21"/>
        </w:rPr>
        <w:t>都在闭区间</w:t>
      </w:r>
      <w:r>
        <w:rPr>
          <w:position w:val="-10"/>
          <w:szCs w:val="21"/>
        </w:rPr>
        <w:object>
          <v:shape id="_x0000_i1108" o:spt="75" type="#_x0000_t75" style="height:16pt;width:27pt;" o:ole="t" filled="f" o:preferrelative="t" stroked="f" coordsize="21600,21600">
            <v:path/>
            <v:fill on="f" focussize="0,0"/>
            <v:stroke on="f"/>
            <v:imagedata r:id="rId160" o:title=""/>
            <o:lock v:ext="edit" grouping="f" rotation="f" text="f" aspectratio="t"/>
            <w10:wrap type="none"/>
            <w10:anchorlock/>
          </v:shape>
          <o:OLEObject Type="Embed" ProgID="Equations" ShapeID="_x0000_i1108" DrawAspect="Content" ObjectID="_1468075808" r:id="rId159">
            <o:LockedField>false</o:LockedField>
          </o:OLEObject>
        </w:object>
      </w:r>
      <w:r>
        <w:rPr>
          <w:rFonts w:hint="eastAsia"/>
          <w:szCs w:val="21"/>
        </w:rPr>
        <w:t>上连续，在开区间</w:t>
      </w:r>
      <w:r>
        <w:rPr>
          <w:position w:val="-10"/>
          <w:szCs w:val="21"/>
        </w:rPr>
        <w:object>
          <v:shape id="_x0000_i1109" o:spt="75" type="#_x0000_t75" style="height:16pt;width:29pt;" o:ole="t" filled="f" o:preferrelative="t" stroked="f" coordsize="21600,21600">
            <v:path/>
            <v:fill on="f" focussize="0,0"/>
            <v:stroke on="f"/>
            <v:imagedata r:id="rId162" o:title=""/>
            <o:lock v:ext="edit" grouping="f" rotation="f" text="f" aspectratio="t"/>
            <w10:wrap type="none"/>
            <w10:anchorlock/>
          </v:shape>
          <o:OLEObject Type="Embed" ProgID="Equations" ShapeID="_x0000_i1109" DrawAspect="Content" ObjectID="_1468075809" r:id="rId161">
            <o:LockedField>false</o:LockedField>
          </o:OLEObject>
        </w:object>
      </w:r>
      <w:r>
        <w:rPr>
          <w:rFonts w:hint="eastAsia"/>
          <w:szCs w:val="21"/>
        </w:rPr>
        <w:t>内可导，并且</w:t>
      </w:r>
      <w:r>
        <w:rPr>
          <w:position w:val="-10"/>
          <w:szCs w:val="21"/>
        </w:rPr>
        <w:object>
          <v:shape id="_x0000_i1110" o:spt="75" type="#_x0000_t75" style="height:16pt;width:81pt;" o:ole="t" filled="f" o:preferrelative="t" stroked="f" coordsize="21600,21600">
            <v:path/>
            <v:fill on="f" focussize="0,0"/>
            <v:stroke on="f"/>
            <v:imagedata r:id="rId164" o:title=""/>
            <o:lock v:ext="edit" grouping="f" rotation="f" text="f" aspectratio="t"/>
            <w10:wrap type="none"/>
            <w10:anchorlock/>
          </v:shape>
          <o:OLEObject Type="Embed" ProgID="Equations" ShapeID="_x0000_i1110" DrawAspect="Content" ObjectID="_1468075810" r:id="rId163">
            <o:LockedField>false</o:LockedField>
          </o:OLEObject>
        </w:object>
      </w:r>
      <w:r>
        <w:rPr>
          <w:rFonts w:hint="eastAsia"/>
          <w:szCs w:val="21"/>
        </w:rPr>
        <w:t>，证明：至少存在一点</w:t>
      </w:r>
      <w:r>
        <w:rPr>
          <w:position w:val="-10"/>
          <w:szCs w:val="21"/>
        </w:rPr>
        <w:object>
          <v:shape id="_x0000_i1111" o:spt="75" type="#_x0000_t75" style="height:16pt;width:47pt;" o:ole="t" filled="f" o:preferrelative="t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s" ShapeID="_x0000_i1111" DrawAspect="Content" ObjectID="_1468075811" r:id="rId165">
            <o:LockedField>false</o:LockedField>
          </o:OLEObject>
        </w:object>
      </w:r>
      <w:r>
        <w:rPr>
          <w:rFonts w:hint="eastAsia"/>
          <w:szCs w:val="21"/>
        </w:rPr>
        <w:t>，使得</w:t>
      </w:r>
      <w:r>
        <w:rPr>
          <w:position w:val="-10"/>
          <w:szCs w:val="21"/>
        </w:rPr>
        <w:object>
          <v:shape id="_x0000_i1112" o:spt="75" type="#_x0000_t75" style="height:16pt;width:110pt;" o:ole="t" filled="f" o:preferrelative="t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Equations" ShapeID="_x0000_i1112" DrawAspect="Content" ObjectID="_1468075812" r:id="rId167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adjustRightInd w:val="0"/>
        <w:jc w:val="center"/>
        <w:rPr>
          <w:rStyle w:val="4"/>
          <w:rFonts w:hint="eastAsia" w:hAnsi="SimSun"/>
          <w:color w:val="000000"/>
          <w:sz w:val="28"/>
          <w:szCs w:val="28"/>
        </w:rPr>
      </w:pPr>
      <w:r>
        <w:br w:type="page"/>
      </w:r>
      <w:r>
        <w:rPr>
          <w:rStyle w:val="4"/>
          <w:rFonts w:hint="eastAsia" w:ascii="SimHei" w:hAnsi="SimSun" w:eastAsia="SimHei"/>
          <w:color w:val="000000"/>
          <w:sz w:val="28"/>
          <w:szCs w:val="28"/>
        </w:rPr>
        <w:t>高等数学（一）综合测试</w:t>
      </w:r>
      <w:r>
        <w:rPr>
          <w:rStyle w:val="4"/>
          <w:rFonts w:hint="eastAsia" w:hAnsi="SimSun"/>
          <w:b/>
          <w:color w:val="000000"/>
          <w:sz w:val="28"/>
          <w:szCs w:val="28"/>
        </w:rPr>
        <w:t>II</w:t>
      </w:r>
    </w:p>
    <w:p>
      <w:pPr>
        <w:numPr>
          <w:ilvl w:val="0"/>
          <w:numId w:val="3"/>
        </w:numPr>
        <w:ind w:left="420" w:hanging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选择题（本大题共</w:t>
      </w:r>
      <w:r>
        <w:rPr>
          <w:rFonts w:hint="eastAsia"/>
          <w:color w:val="000000"/>
          <w:sz w:val="24"/>
          <w:u w:val="single"/>
        </w:rPr>
        <w:t xml:space="preserve"> 10 </w:t>
      </w:r>
      <w:r>
        <w:rPr>
          <w:rFonts w:hint="eastAsia"/>
          <w:color w:val="000000"/>
          <w:sz w:val="24"/>
        </w:rPr>
        <w:t>小题，每小题</w:t>
      </w:r>
      <w:r>
        <w:rPr>
          <w:rFonts w:hint="eastAsia"/>
          <w:color w:val="000000"/>
          <w:sz w:val="24"/>
          <w:u w:val="single"/>
        </w:rPr>
        <w:t xml:space="preserve"> 2 </w:t>
      </w:r>
      <w:r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  <w:u w:val="single"/>
        </w:rPr>
        <w:t xml:space="preserve"> 20 </w:t>
      </w:r>
      <w:r>
        <w:rPr>
          <w:rFonts w:hint="eastAsia"/>
          <w:color w:val="000000"/>
          <w:sz w:val="24"/>
        </w:rPr>
        <w:t>分）</w:t>
      </w:r>
    </w:p>
    <w:p>
      <w:pPr>
        <w:numPr>
          <w:ilvl w:val="0"/>
          <w:numId w:val="4"/>
        </w:numPr>
        <w:rPr>
          <w:rStyle w:val="4"/>
          <w:rFonts w:hint="eastAsia" w:ascii="SimSun" w:hAnsi="SimSun"/>
          <w:color w:val="000000"/>
          <w:szCs w:val="21"/>
        </w:rPr>
      </w:pPr>
      <w:r>
        <w:rPr>
          <w:rFonts w:hint="eastAsia"/>
          <w:szCs w:val="21"/>
        </w:rPr>
        <w:t>当</w:t>
      </w:r>
      <w:r>
        <w:rPr>
          <w:position w:val="-6"/>
          <w:szCs w:val="21"/>
        </w:rPr>
        <w:object>
          <v:shape id="_x0000_i1113" o:spt="75" type="#_x0000_t75" style="height:13.95pt;width:33pt;" o:ole="t" filled="f" o:preferrelative="t" stroked="f" coordsize="21600,21600">
            <v:path/>
            <v:fill on="f" focussize="0,0"/>
            <v:stroke on="f"/>
            <v:imagedata r:id="rId170" o:title=""/>
            <o:lock v:ext="edit" grouping="f" rotation="f" text="f" aspectratio="t"/>
            <w10:wrap type="none"/>
            <w10:anchorlock/>
          </v:shape>
          <o:OLEObject Type="Embed" ProgID="Equations" ShapeID="_x0000_i1113" DrawAspect="Content" ObjectID="_1468075813" r:id="rId169">
            <o:LockedField>false</o:LockedField>
          </o:OLEObject>
        </w:object>
      </w:r>
      <w:r>
        <w:rPr>
          <w:rFonts w:hint="eastAsia"/>
          <w:szCs w:val="21"/>
        </w:rPr>
        <w:t>时，下列函数</w:t>
      </w:r>
      <w:r>
        <w:rPr>
          <w:rStyle w:val="4"/>
          <w:rFonts w:hint="eastAsia" w:ascii="SimSun" w:hAnsi="SimSun"/>
          <w:color w:val="000000"/>
          <w:szCs w:val="21"/>
        </w:rPr>
        <w:t>（　　）</w:t>
      </w:r>
      <w:r>
        <w:rPr>
          <w:rFonts w:hint="eastAsia"/>
          <w:szCs w:val="21"/>
        </w:rPr>
        <w:t>不是其它函数的等价无穷小．</w:t>
      </w:r>
      <w:r>
        <w:rPr>
          <w:rStyle w:val="4"/>
          <w:rFonts w:hint="eastAsia" w:ascii="SimSun" w:hAnsi="SimSun"/>
          <w:color w:val="000000"/>
          <w:szCs w:val="21"/>
        </w:rPr>
        <w:t xml:space="preserve"> </w:t>
      </w:r>
    </w:p>
    <w:p>
      <w:pPr>
        <w:ind w:firstLine="105" w:firstLineChars="50"/>
        <w:rPr>
          <w:rStyle w:val="4"/>
          <w:rFonts w:hint="eastAsia" w:ascii="SimSun" w:hAnsi="SimSun"/>
          <w:color w:val="000000"/>
          <w:szCs w:val="21"/>
        </w:rPr>
      </w:pPr>
      <w:r>
        <w:rPr>
          <w:rFonts w:hint="eastAsia"/>
          <w:szCs w:val="21"/>
        </w:rPr>
        <w:t>（A）</w:t>
      </w:r>
      <w:r>
        <w:rPr>
          <w:rStyle w:val="4"/>
          <w:rFonts w:ascii="SimSun" w:hAnsi="SimSun"/>
          <w:color w:val="000000"/>
          <w:position w:val="-6"/>
          <w:szCs w:val="21"/>
        </w:rPr>
        <w:object>
          <v:shape id="_x0000_i1114" o:spt="75" type="#_x0000_t75" style="height:16pt;width:31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s" ShapeID="_x0000_i1114" DrawAspect="Content" ObjectID="_1468075814" r:id="rId171">
            <o:LockedField>false</o:LockedField>
          </o:OLEObject>
        </w:object>
      </w:r>
      <w:r>
        <w:rPr>
          <w:rStyle w:val="4"/>
          <w:rFonts w:hint="eastAsia" w:ascii="SimSun" w:hAnsi="SimSun"/>
          <w:color w:val="000000"/>
          <w:szCs w:val="21"/>
        </w:rPr>
        <w:t xml:space="preserve">； </w:t>
      </w:r>
      <w:r>
        <w:rPr>
          <w:rFonts w:hint="eastAsia"/>
          <w:szCs w:val="21"/>
        </w:rPr>
        <w:t>（B）</w:t>
      </w:r>
      <w:r>
        <w:rPr>
          <w:rStyle w:val="4"/>
          <w:rFonts w:ascii="SimSun" w:hAnsi="SimSun"/>
          <w:color w:val="000000"/>
          <w:position w:val="-6"/>
          <w:szCs w:val="21"/>
        </w:rPr>
        <w:object>
          <v:shape id="_x0000_i1115" o:spt="75" type="#_x0000_t75" style="height:16pt;width:48pt;" o:ole="t" filled="f" o:preferrelative="t" stroked="f" coordsize="21600,21600">
            <v:path/>
            <v:fill on="f" focussize="0,0"/>
            <v:stroke on="f"/>
            <v:imagedata r:id="rId174" o:title=""/>
            <o:lock v:ext="edit" grouping="f" rotation="f" text="f" aspectratio="t"/>
            <w10:wrap type="none"/>
            <w10:anchorlock/>
          </v:shape>
          <o:OLEObject Type="Embed" ProgID="Equations" ShapeID="_x0000_i1115" DrawAspect="Content" ObjectID="_1468075815" r:id="rId173">
            <o:LockedField>false</o:LockedField>
          </o:OLEObject>
        </w:object>
      </w:r>
      <w:r>
        <w:rPr>
          <w:rStyle w:val="4"/>
          <w:rFonts w:hint="eastAsia" w:ascii="SimSun" w:hAnsi="SimSun"/>
          <w:color w:val="000000"/>
          <w:szCs w:val="21"/>
        </w:rPr>
        <w:t xml:space="preserve">； </w:t>
      </w:r>
      <w:r>
        <w:rPr>
          <w:rFonts w:hint="eastAsia"/>
          <w:szCs w:val="21"/>
        </w:rPr>
        <w:t>（C）</w:t>
      </w:r>
      <w:r>
        <w:rPr>
          <w:rStyle w:val="4"/>
          <w:rFonts w:ascii="SimSun" w:hAnsi="SimSun"/>
          <w:color w:val="000000"/>
          <w:position w:val="-10"/>
          <w:szCs w:val="21"/>
        </w:rPr>
        <w:object>
          <v:shape id="_x0000_i1116" o:spt="75" type="#_x0000_t75" style="height:18pt;width:53pt;" o:ole="t" filled="f" o:preferrelative="t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s" ShapeID="_x0000_i1116" DrawAspect="Content" ObjectID="_1468075816" r:id="rId175">
            <o:LockedField>false</o:LockedField>
          </o:OLEObject>
        </w:object>
      </w:r>
      <w:r>
        <w:rPr>
          <w:rStyle w:val="4"/>
          <w:rFonts w:hint="eastAsia" w:ascii="SimSun" w:hAnsi="SimSun"/>
          <w:color w:val="000000"/>
          <w:szCs w:val="21"/>
        </w:rPr>
        <w:t>；　</w:t>
      </w:r>
      <w:r>
        <w:rPr>
          <w:rFonts w:hint="eastAsia"/>
          <w:szCs w:val="21"/>
        </w:rPr>
        <w:t>（D）</w:t>
      </w:r>
      <w:r>
        <w:rPr>
          <w:position w:val="-10"/>
          <w:szCs w:val="21"/>
        </w:rPr>
        <w:object>
          <v:shape id="_x0000_i1117" o:spt="75" type="#_x0000_t75" style="height:18pt;width:48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s" ShapeID="_x0000_i1117" DrawAspect="Content" ObjectID="_1468075817" r:id="rId177">
            <o:LockedField>false</o:LockedField>
          </o:OLEObject>
        </w:object>
      </w:r>
      <w:r>
        <w:rPr>
          <w:rStyle w:val="4"/>
          <w:rFonts w:hint="eastAsia" w:ascii="SimSun" w:hAnsi="SimSun"/>
          <w:color w:val="000000"/>
          <w:szCs w:val="21"/>
        </w:rPr>
        <w:t>．</w:t>
      </w:r>
    </w:p>
    <w:p>
      <w:pPr>
        <w:numPr>
          <w:ilvl w:val="0"/>
          <w:numId w:val="4"/>
        </w:numPr>
        <w:rPr>
          <w:rStyle w:val="4"/>
          <w:rFonts w:hint="eastAsia" w:ascii="SimSun" w:hAnsi="SimSun"/>
          <w:color w:val="000000"/>
          <w:szCs w:val="21"/>
        </w:rPr>
      </w:pPr>
      <w:r>
        <w:rPr>
          <w:rStyle w:val="4"/>
          <w:rFonts w:hint="eastAsia" w:ascii="SimSun" w:hAnsi="SimSun"/>
          <w:color w:val="000000"/>
          <w:szCs w:val="21"/>
        </w:rPr>
        <w:t>已知极限</w:t>
      </w:r>
      <w:r>
        <w:rPr>
          <w:rStyle w:val="4"/>
          <w:rFonts w:ascii="SimSun" w:hAnsi="SimSun"/>
          <w:color w:val="000000"/>
          <w:position w:val="-24"/>
          <w:szCs w:val="21"/>
        </w:rPr>
        <w:object>
          <v:shape id="_x0000_i1118" o:spt="75" type="#_x0000_t75" style="height:33pt;width:103.95pt;" o:ole="t" filled="f" o:preferrelative="t" stroked="f" coordsize="21600,21600">
            <v:path/>
            <v:fill on="f" focussize="0,0"/>
            <v:stroke on="f"/>
            <v:imagedata r:id="rId180" o:title=""/>
            <o:lock v:ext="edit" grouping="f" rotation="f" text="f" aspectratio="t"/>
            <w10:wrap type="none"/>
            <w10:anchorlock/>
          </v:shape>
          <o:OLEObject Type="Embed" ProgID="Equations" ShapeID="_x0000_i1118" DrawAspect="Content" ObjectID="_1468075818" r:id="rId179">
            <o:LockedField>false</o:LockedField>
          </o:OLEObject>
        </w:object>
      </w:r>
      <w:r>
        <w:rPr>
          <w:rStyle w:val="4"/>
          <w:rFonts w:hint="eastAsia" w:ascii="SimSun" w:hAnsi="SimSun"/>
          <w:color w:val="000000"/>
          <w:szCs w:val="21"/>
        </w:rPr>
        <w:t>，则常数</w:t>
      </w:r>
      <w:r>
        <w:rPr>
          <w:rStyle w:val="4"/>
          <w:rFonts w:ascii="SimSun" w:hAnsi="SimSun"/>
          <w:color w:val="000000"/>
          <w:position w:val="-6"/>
          <w:szCs w:val="21"/>
        </w:rPr>
        <w:object>
          <v:shape id="_x0000_i1119" o:spt="75" type="#_x0000_t75" style="height:13.95pt;width:20pt;" o:ole="t" filled="f" o:preferrelative="t" stroked="f" coordsize="21600,21600">
            <v:path/>
            <v:fill on="f" focussize="0,0"/>
            <v:stroke on="f"/>
            <v:imagedata r:id="rId182" o:title=""/>
            <o:lock v:ext="edit" grouping="f" rotation="f" text="f" aspectratio="t"/>
            <w10:wrap type="none"/>
            <w10:anchorlock/>
          </v:shape>
          <o:OLEObject Type="Embed" ProgID="Equations" ShapeID="_x0000_i1119" DrawAspect="Content" ObjectID="_1468075819" r:id="rId181">
            <o:LockedField>false</o:LockedField>
          </o:OLEObject>
        </w:object>
      </w:r>
      <w:r>
        <w:rPr>
          <w:rStyle w:val="4"/>
          <w:rFonts w:hint="eastAsia" w:ascii="SimSun" w:hAnsi="SimSun"/>
          <w:color w:val="000000"/>
          <w:szCs w:val="21"/>
        </w:rPr>
        <w:t>（　）</w:t>
      </w:r>
    </w:p>
    <w:p>
      <w:pPr>
        <w:ind w:firstLine="105" w:firstLineChars="50"/>
        <w:rPr>
          <w:rStyle w:val="4"/>
          <w:rFonts w:hint="eastAsia"/>
          <w:szCs w:val="21"/>
        </w:rPr>
      </w:pPr>
      <w:r>
        <w:rPr>
          <w:rFonts w:hint="eastAsia"/>
          <w:szCs w:val="21"/>
        </w:rPr>
        <w:t>（A）</w:t>
      </w:r>
      <w:r>
        <w:rPr>
          <w:position w:val="-4"/>
          <w:szCs w:val="21"/>
        </w:rPr>
        <w:object>
          <v:shape id="_x0000_i1120" o:spt="75" type="#_x0000_t75" style="height:13pt;width:18pt;" o:ole="t" filled="f" o:preferrelative="t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s" ShapeID="_x0000_i1120" DrawAspect="Content" ObjectID="_1468075820" r:id="rId183">
            <o:LockedField>false</o:LockedField>
          </o:OLEObject>
        </w:object>
      </w:r>
      <w:r>
        <w:rPr>
          <w:rFonts w:hint="eastAsia"/>
          <w:szCs w:val="21"/>
        </w:rPr>
        <w:t>；　（B）</w:t>
      </w:r>
      <w:r>
        <w:rPr>
          <w:position w:val="-6"/>
          <w:szCs w:val="21"/>
        </w:rPr>
        <w:object>
          <v:shape id="_x0000_i1121" o:spt="75" type="#_x0000_t75" style="height:13.95pt;width:10pt;" o:ole="t" filled="f" o:preferrelative="t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s" ShapeID="_x0000_i1121" DrawAspect="Content" ObjectID="_1468075821" r:id="rId185">
            <o:LockedField>false</o:LockedField>
          </o:OLEObject>
        </w:object>
      </w:r>
      <w:r>
        <w:rPr>
          <w:rFonts w:hint="eastAsia"/>
          <w:szCs w:val="21"/>
        </w:rPr>
        <w:t>；　（C）</w:t>
      </w:r>
      <w:r>
        <w:rPr>
          <w:position w:val="-4"/>
          <w:szCs w:val="21"/>
        </w:rPr>
        <w:object>
          <v:shape id="_x0000_i1122" o:spt="75" type="#_x0000_t75" style="height:13pt;width:9pt;" o:ole="t" filled="f" o:preferrelative="t" stroked="f" coordsize="21600,21600">
            <v:path/>
            <v:fill on="f" focussize="0,0"/>
            <v:stroke on="f"/>
            <v:imagedata r:id="rId188" o:title=""/>
            <o:lock v:ext="edit" grouping="f" rotation="f" text="f" aspectratio="t"/>
            <w10:wrap type="none"/>
            <w10:anchorlock/>
          </v:shape>
          <o:OLEObject Type="Embed" ProgID="Equations" ShapeID="_x0000_i1122" DrawAspect="Content" ObjectID="_1468075822" r:id="rId187">
            <o:LockedField>false</o:LockedField>
          </o:OLEObject>
        </w:object>
      </w:r>
      <w:r>
        <w:rPr>
          <w:rFonts w:hint="eastAsia"/>
          <w:szCs w:val="21"/>
        </w:rPr>
        <w:t>；　（D）</w:t>
      </w:r>
      <w:r>
        <w:rPr>
          <w:position w:val="-4"/>
          <w:szCs w:val="21"/>
        </w:rPr>
        <w:object>
          <v:shape id="_x0000_i1123" o:spt="75" type="#_x0000_t75" style="height:13pt;width:10pt;" o:ole="t" filled="f" o:preferrelative="t" stroked="f" coordsize="21600,21600">
            <v:path/>
            <v:fill on="f" focussize="0,0"/>
            <v:stroke on="f"/>
            <v:imagedata r:id="rId190" o:title=""/>
            <o:lock v:ext="edit" grouping="f" rotation="f" text="f" aspectratio="t"/>
            <w10:wrap type="none"/>
            <w10:anchorlock/>
          </v:shape>
          <o:OLEObject Type="Embed" ProgID="Equations" ShapeID="_x0000_i1123" DrawAspect="Content" ObjectID="_1468075823" r:id="rId189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numPr>
          <w:ilvl w:val="0"/>
          <w:numId w:val="4"/>
        </w:numPr>
        <w:tabs>
          <w:tab w:val="clear" w:pos="36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设</w:t>
      </w:r>
      <w:r>
        <w:rPr>
          <w:position w:val="-10"/>
          <w:szCs w:val="21"/>
        </w:rPr>
        <w:object>
          <v:shape id="_x0000_i1124" o:spt="75" type="#_x0000_t75" style="height:16pt;width:29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s" ShapeID="_x0000_i1124" DrawAspect="Content" ObjectID="_1468075824" r:id="rId191">
            <o:LockedField>false</o:LockedField>
          </o:OLEObject>
        </w:object>
      </w:r>
      <w:r>
        <w:rPr>
          <w:rFonts w:hint="eastAsia"/>
          <w:szCs w:val="21"/>
        </w:rPr>
        <w:t>在点</w:t>
      </w:r>
      <w:r>
        <w:rPr>
          <w:position w:val="-12"/>
          <w:szCs w:val="21"/>
        </w:rPr>
        <w:object>
          <v:shape id="_x0000_i1125" o:spt="75" type="#_x0000_t75" style="height:18pt;width:13.95pt;" o:ole="t" filled="f" o:preferrelative="t" stroked="f" coordsize="21600,21600">
            <v:path/>
            <v:fill on="f" focussize="0,0"/>
            <v:stroke on="f"/>
            <v:imagedata r:id="rId194" o:title=""/>
            <o:lock v:ext="edit" grouping="f" rotation="f" text="f" aspectratio="t"/>
            <w10:wrap type="none"/>
            <w10:anchorlock/>
          </v:shape>
          <o:OLEObject Type="Embed" ProgID="Equations" ShapeID="_x0000_i1125" DrawAspect="Content" ObjectID="_1468075825" r:id="rId193">
            <o:LockedField>false</o:LockedField>
          </o:OLEObject>
        </w:object>
      </w:r>
      <w:r>
        <w:rPr>
          <w:rFonts w:hint="eastAsia"/>
          <w:szCs w:val="21"/>
        </w:rPr>
        <w:t>可导，则下列说法</w:t>
      </w:r>
      <w:r>
        <w:rPr>
          <w:rFonts w:hint="eastAsia" w:ascii="SimHei" w:eastAsia="SimHei"/>
          <w:szCs w:val="21"/>
        </w:rPr>
        <w:t>错误</w:t>
      </w:r>
      <w:r>
        <w:rPr>
          <w:rFonts w:hint="eastAsia"/>
          <w:szCs w:val="21"/>
        </w:rPr>
        <w:t>的是（　）</w:t>
      </w:r>
    </w:p>
    <w:p>
      <w:pPr>
        <w:ind w:firstLine="105" w:firstLineChars="5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(A)</w:t>
      </w:r>
      <w:r>
        <w:rPr>
          <w:position w:val="-22"/>
          <w:szCs w:val="21"/>
        </w:rPr>
        <w:object>
          <v:shape id="_x0000_i1126" o:spt="75" type="#_x0000_t75" style="height:23pt;width:49pt;" o:ole="t" filled="f" o:preferrelative="t" stroked="f" coordsize="21600,21600">
            <v:path/>
            <v:fill on="f" focussize="0,0"/>
            <v:stroke on="f"/>
            <v:imagedata r:id="rId196" o:title=""/>
            <o:lock v:ext="edit" grouping="f" rotation="f" text="f" aspectratio="t"/>
            <w10:wrap type="none"/>
            <w10:anchorlock/>
          </v:shape>
          <o:OLEObject Type="Embed" ProgID="Equations" ShapeID="_x0000_i1126" DrawAspect="Content" ObjectID="_1468075826" r:id="rId195">
            <o:LockedField>false</o:LockedField>
          </o:OLEObject>
        </w:object>
      </w:r>
      <w:r>
        <w:rPr>
          <w:rFonts w:hint="eastAsia"/>
          <w:szCs w:val="21"/>
        </w:rPr>
        <w:t>存在</w:t>
      </w:r>
      <w:r>
        <w:rPr>
          <w:rFonts w:hint="eastAsia"/>
          <w:color w:val="000000"/>
          <w:szCs w:val="21"/>
        </w:rPr>
        <w:t xml:space="preserve">；           </w:t>
      </w:r>
      <w:r>
        <w:rPr>
          <w:rFonts w:hint="eastAsia"/>
          <w:szCs w:val="21"/>
        </w:rPr>
        <w:t>(B)</w:t>
      </w:r>
      <w:r>
        <w:rPr>
          <w:position w:val="-10"/>
          <w:szCs w:val="21"/>
        </w:rPr>
        <w:object>
          <v:shape id="_x0000_i1127" o:spt="75" type="#_x0000_t75" style="height:16pt;width:29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s" ShapeID="_x0000_i1127" DrawAspect="Content" ObjectID="_1468075827" r:id="rId197">
            <o:LockedField>false</o:LockedField>
          </o:OLEObject>
        </w:object>
      </w:r>
      <w:r>
        <w:rPr>
          <w:rFonts w:hint="eastAsia"/>
          <w:szCs w:val="21"/>
        </w:rPr>
        <w:t>在点</w:t>
      </w:r>
      <w:r>
        <w:rPr>
          <w:position w:val="-12"/>
          <w:szCs w:val="21"/>
        </w:rPr>
        <w:object>
          <v:shape id="_x0000_i1128" o:spt="75" type="#_x0000_t75" style="height:18pt;width:13.95pt;" o:ole="t" filled="f" o:preferrelative="t" stroked="f" coordsize="21600,21600">
            <v:path/>
            <v:fill on="f" focussize="0,0"/>
            <v:stroke on="f"/>
            <v:imagedata r:id="rId194" o:title=""/>
            <o:lock v:ext="edit" grouping="f" rotation="f" text="f" aspectratio="t"/>
            <w10:wrap type="none"/>
            <w10:anchorlock/>
          </v:shape>
          <o:OLEObject Type="Embed" ProgID="Equations" ShapeID="_x0000_i1128" DrawAspect="Content" ObjectID="_1468075828" r:id="rId198">
            <o:LockedField>false</o:LockedField>
          </o:OLEObject>
        </w:object>
      </w:r>
      <w:r>
        <w:rPr>
          <w:rFonts w:hint="eastAsia"/>
          <w:szCs w:val="21"/>
        </w:rPr>
        <w:t>连续</w:t>
      </w:r>
      <w:r>
        <w:rPr>
          <w:rFonts w:hint="eastAsia"/>
          <w:color w:val="000000"/>
          <w:szCs w:val="21"/>
        </w:rPr>
        <w:t>；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(C)</w:t>
      </w:r>
      <w:r>
        <w:rPr>
          <w:szCs w:val="21"/>
        </w:rPr>
        <w:t xml:space="preserve"> </w:t>
      </w:r>
      <w:r>
        <w:rPr>
          <w:position w:val="-10"/>
          <w:szCs w:val="21"/>
        </w:rPr>
        <w:object>
          <v:shape id="_x0000_i1129" o:spt="75" type="#_x0000_t75" style="height:16pt;width:29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s" ShapeID="_x0000_i1129" DrawAspect="Content" ObjectID="_1468075829" r:id="rId199">
            <o:LockedField>false</o:LockedField>
          </o:OLEObject>
        </w:object>
      </w:r>
      <w:r>
        <w:rPr>
          <w:rFonts w:hint="eastAsia"/>
          <w:szCs w:val="21"/>
        </w:rPr>
        <w:t>在点</w:t>
      </w:r>
      <w:r>
        <w:rPr>
          <w:position w:val="-12"/>
          <w:szCs w:val="21"/>
        </w:rPr>
        <w:object>
          <v:shape id="_x0000_i1130" o:spt="75" type="#_x0000_t75" style="height:18pt;width:13.95pt;" o:ole="t" filled="f" o:preferrelative="t" stroked="f" coordsize="21600,21600">
            <v:path/>
            <v:fill on="f" focussize="0,0"/>
            <v:stroke on="f"/>
            <v:imagedata r:id="rId194" o:title=""/>
            <o:lock v:ext="edit" grouping="f" rotation="f" text="f" aspectratio="t"/>
            <w10:wrap type="none"/>
            <w10:anchorlock/>
          </v:shape>
          <o:OLEObject Type="Embed" ProgID="Equations" ShapeID="_x0000_i1130" DrawAspect="Content" ObjectID="_1468075830" r:id="rId200">
            <o:LockedField>false</o:LockedField>
          </o:OLEObject>
        </w:object>
      </w:r>
      <w:r>
        <w:rPr>
          <w:rFonts w:hint="eastAsia"/>
          <w:szCs w:val="21"/>
        </w:rPr>
        <w:t>可微</w:t>
      </w:r>
      <w:r>
        <w:rPr>
          <w:rFonts w:hint="eastAsia"/>
          <w:color w:val="000000"/>
          <w:szCs w:val="21"/>
        </w:rPr>
        <w:t xml:space="preserve">；       </w:t>
      </w:r>
      <w:r>
        <w:rPr>
          <w:rFonts w:hint="eastAsia"/>
          <w:szCs w:val="21"/>
        </w:rPr>
        <w:t>(D)</w:t>
      </w:r>
      <w:r>
        <w:rPr>
          <w:szCs w:val="21"/>
        </w:rPr>
        <w:t xml:space="preserve"> </w:t>
      </w:r>
      <w:r>
        <w:rPr>
          <w:position w:val="-10"/>
          <w:szCs w:val="21"/>
        </w:rPr>
        <w:object>
          <v:shape id="_x0000_i1131" o:spt="75" type="#_x0000_t75" style="height:16pt;width:29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s" ShapeID="_x0000_i1131" DrawAspect="Content" ObjectID="_1468075831" r:id="rId201">
            <o:LockedField>false</o:LockedField>
          </o:OLEObject>
        </w:object>
      </w:r>
      <w:r>
        <w:rPr>
          <w:rFonts w:hint="eastAsia"/>
          <w:szCs w:val="21"/>
        </w:rPr>
        <w:t>在点</w:t>
      </w:r>
      <w:r>
        <w:rPr>
          <w:position w:val="-12"/>
          <w:szCs w:val="21"/>
        </w:rPr>
        <w:object>
          <v:shape id="_x0000_i1132" o:spt="75" type="#_x0000_t75" style="height:18pt;width:13.95pt;" o:ole="t" filled="f" o:preferrelative="t" stroked="f" coordsize="21600,21600">
            <v:path/>
            <v:fill on="f" focussize="0,0"/>
            <v:stroke on="f"/>
            <v:imagedata r:id="rId203" o:title=""/>
            <o:lock v:ext="edit" grouping="f" rotation="f" text="f" aspectratio="t"/>
            <w10:wrap type="none"/>
            <w10:anchorlock/>
          </v:shape>
          <o:OLEObject Type="Embed" ProgID="Equations" ShapeID="_x0000_i1132" DrawAspect="Content" ObjectID="_1468075832" r:id="rId202">
            <o:LockedField>false</o:LockedField>
          </o:OLEObject>
        </w:object>
      </w:r>
      <w:r>
        <w:rPr>
          <w:rFonts w:hint="eastAsia"/>
          <w:szCs w:val="21"/>
        </w:rPr>
        <w:t>取得极值，．</w:t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设</w:t>
      </w:r>
      <w:r>
        <w:rPr>
          <w:position w:val="-10"/>
          <w:szCs w:val="21"/>
        </w:rPr>
        <w:object>
          <v:shape id="_x0000_i1133" o:spt="75" type="#_x0000_t75" style="height:16pt;width:28pt;" o:ole="t" filled="f" o:preferrelative="t" stroked="f" coordsize="21600,21600">
            <v:path/>
            <v:fill on="f" focussize="0,0"/>
            <v:stroke on="f"/>
            <v:imagedata r:id="rId205" o:title=""/>
            <o:lock v:ext="edit" grouping="f" rotation="f" text="f" aspectratio="t"/>
            <w10:wrap type="none"/>
            <w10:anchorlock/>
          </v:shape>
          <o:OLEObject Type="Embed" ProgID="Equations" ShapeID="_x0000_i1133" DrawAspect="Content" ObjectID="_1468075833" r:id="rId204">
            <o:LockedField>false</o:LockedField>
          </o:OLEObject>
        </w:object>
      </w:r>
      <w:r>
        <w:rPr>
          <w:rFonts w:hint="eastAsia"/>
          <w:szCs w:val="21"/>
        </w:rPr>
        <w:t>在点</w:t>
      </w:r>
      <w:r>
        <w:rPr>
          <w:position w:val="-6"/>
          <w:szCs w:val="21"/>
        </w:rPr>
        <w:object>
          <v:shape id="_x0000_i1134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7" o:title=""/>
            <o:lock v:ext="edit" grouping="f" rotation="f" text="f" aspectratio="t"/>
            <w10:wrap type="none"/>
            <w10:anchorlock/>
          </v:shape>
          <o:OLEObject Type="Embed" ProgID="Equations" ShapeID="_x0000_i1134" DrawAspect="Content" ObjectID="_1468075834" r:id="rId206">
            <o:LockedField>false</o:LockedField>
          </o:OLEObject>
        </w:object>
      </w:r>
      <w:r>
        <w:rPr>
          <w:rFonts w:hint="eastAsia"/>
          <w:szCs w:val="21"/>
        </w:rPr>
        <w:t>处连续,且</w:t>
      </w:r>
      <w:r>
        <w:rPr>
          <w:position w:val="-10"/>
          <w:szCs w:val="21"/>
        </w:rPr>
        <w:object>
          <v:shape id="_x0000_i1135" o:spt="75" type="#_x0000_t75" style="height:16pt;width:46pt;" o:ole="t" filled="f" o:preferrelative="t" stroked="f" coordsize="21600,21600">
            <v:path/>
            <v:fill on="f" focussize="0,0"/>
            <v:stroke on="f"/>
            <v:imagedata r:id="rId209" o:title=""/>
            <o:lock v:ext="edit" grouping="f" rotation="f" text="f" aspectratio="t"/>
            <w10:wrap type="none"/>
            <w10:anchorlock/>
          </v:shape>
          <o:OLEObject Type="Embed" ProgID="Equations" ShapeID="_x0000_i1135" DrawAspect="Content" ObjectID="_1468075835" r:id="rId208">
            <o:LockedField>false</o:LockedField>
          </o:OLEObject>
        </w:object>
      </w:r>
      <w:r>
        <w:rPr>
          <w:rFonts w:hint="eastAsia"/>
          <w:szCs w:val="21"/>
        </w:rPr>
        <w:t>,若</w:t>
      </w:r>
      <w:r>
        <w:rPr>
          <w:position w:val="-10"/>
          <w:szCs w:val="21"/>
        </w:rPr>
        <w:object>
          <v:shape id="_x0000_i1136" o:spt="75" type="#_x0000_t75" style="height:16pt;width:81pt;" o:ole="t" filled="f" o:preferrelative="t" stroked="f" coordsize="21600,21600">
            <v:path/>
            <v:fill on="f" focussize="0,0"/>
            <v:stroke on="f"/>
            <v:imagedata r:id="rId211" o:title=""/>
            <o:lock v:ext="edit" grouping="f" rotation="f" text="f" aspectratio="t"/>
            <w10:wrap type="none"/>
            <w10:anchorlock/>
          </v:shape>
          <o:OLEObject Type="Embed" ProgID="Equations" ShapeID="_x0000_i1136" DrawAspect="Content" ObjectID="_1468075836" r:id="rId210">
            <o:LockedField>false</o:LockedField>
          </o:OLEObject>
        </w:object>
      </w:r>
      <w:r>
        <w:rPr>
          <w:rFonts w:hint="eastAsia"/>
          <w:szCs w:val="21"/>
        </w:rPr>
        <w:t>,则</w:t>
      </w:r>
      <w:r>
        <w:rPr>
          <w:position w:val="-10"/>
          <w:szCs w:val="21"/>
        </w:rPr>
        <w:object>
          <v:shape id="_x0000_i1137" o:spt="75" type="#_x0000_t75" style="height:16pt;width:29pt;" o:ole="t" filled="f" o:preferrelative="t" stroked="f" coordsize="21600,21600">
            <v:path/>
            <v:fill on="f" focussize="0,0"/>
            <v:stroke on="f"/>
            <v:imagedata r:id="rId213" o:title=""/>
            <o:lock v:ext="edit" grouping="f" rotation="f" text="f" aspectratio="t"/>
            <w10:wrap type="none"/>
            <w10:anchorlock/>
          </v:shape>
          <o:OLEObject Type="Embed" ProgID="Equations" ShapeID="_x0000_i1137" DrawAspect="Content" ObjectID="_1468075837" r:id="rId212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6"/>
          <w:szCs w:val="21"/>
        </w:rPr>
        <w:object>
          <v:shape id="_x0000_i113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15" o:title=""/>
            <o:lock v:ext="edit" grouping="f" rotation="f" text="f" aspectratio="t"/>
            <w10:wrap type="none"/>
            <w10:anchorlock/>
          </v:shape>
          <o:OLEObject Type="Embed" ProgID="Equations" ShapeID="_x0000_i1138" DrawAspect="Content" ObjectID="_1468075838" r:id="rId214">
            <o:LockedField>false</o:LockedField>
          </o:OLEObject>
        </w:object>
      </w:r>
      <w:r>
        <w:rPr>
          <w:rFonts w:hint="eastAsia"/>
          <w:szCs w:val="21"/>
        </w:rPr>
        <w:t>点处（  ）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 xml:space="preserve">（A）不连续； 　　　　　　　　　    （B）连续但不可导； 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（C）可导，且</w:t>
      </w:r>
      <w:r>
        <w:rPr>
          <w:position w:val="-10"/>
          <w:szCs w:val="21"/>
        </w:rPr>
        <w:object>
          <v:shape id="_x0000_i1139" o:spt="75" type="#_x0000_t75" style="height:16pt;width:72pt;" o:ole="t" filled="f" o:preferrelative="t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s" ShapeID="_x0000_i1139" DrawAspect="Content" ObjectID="_1468075839" r:id="rId216">
            <o:LockedField>false</o:LockedField>
          </o:OLEObject>
        </w:object>
      </w:r>
      <w:r>
        <w:rPr>
          <w:rFonts w:hint="eastAsia"/>
          <w:szCs w:val="21"/>
        </w:rPr>
        <w:t>；　　   （D）可导，且</w:t>
      </w:r>
      <w:r>
        <w:rPr>
          <w:position w:val="-10"/>
          <w:szCs w:val="21"/>
        </w:rPr>
        <w:object>
          <v:shape id="_x0000_i1140" o:spt="75" type="#_x0000_t75" style="height:16pt;width:69pt;" o:ole="t" filled="f" o:preferrelative="t" stroked="f" coordsize="21600,21600">
            <v:path/>
            <v:fill on="f" focussize="0,0"/>
            <v:stroke on="f"/>
            <v:imagedata r:id="rId219" o:title=""/>
            <o:lock v:ext="edit" grouping="f" rotation="f" text="f" aspectratio="t"/>
            <w10:wrap type="none"/>
            <w10:anchorlock/>
          </v:shape>
          <o:OLEObject Type="Embed" ProgID="Equations" ShapeID="_x0000_i1140" DrawAspect="Content" ObjectID="_1468075840" r:id="rId218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numPr>
          <w:ilvl w:val="0"/>
          <w:numId w:val="4"/>
        </w:numPr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曲线</w:t>
      </w:r>
      <w:r>
        <w:rPr>
          <w:position w:val="-10"/>
          <w:szCs w:val="21"/>
        </w:rPr>
        <w:object>
          <v:shape id="_x0000_i1141" o:spt="75" type="#_x0000_t75" style="height:19pt;width:72pt;" o:ole="t" filled="f" o:preferrelative="t" stroked="f" coordsize="21600,21600">
            <v:path/>
            <v:fill on="f" focussize="0,0"/>
            <v:stroke on="f"/>
            <v:imagedata r:id="rId221" o:title=""/>
            <o:lock v:ext="edit" grouping="f" rotation="f" text="f" aspectratio="t"/>
            <w10:wrap type="none"/>
            <w10:anchorlock/>
          </v:shape>
          <o:OLEObject Type="Embed" ProgID="Equations" ShapeID="_x0000_i1141" DrawAspect="Content" ObjectID="_1468075841" r:id="rId220">
            <o:LockedField>false</o:LockedField>
          </o:OLEObject>
        </w:object>
      </w:r>
      <w:r>
        <w:rPr>
          <w:rFonts w:hint="eastAsia"/>
          <w:szCs w:val="21"/>
        </w:rPr>
        <w:t>的拐点是（　）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（A）</w:t>
      </w:r>
      <w:r>
        <w:rPr>
          <w:position w:val="-10"/>
          <w:szCs w:val="21"/>
        </w:rPr>
        <w:object>
          <v:shape id="_x0000_i1142" o:spt="75" type="#_x0000_t75" style="height:16pt;width:28pt;" o:ole="t" filled="f" o:preferrelative="t" stroked="f" coordsize="21600,21600">
            <v:path/>
            <v:fill on="f" focussize="0,0"/>
            <v:stroke on="f"/>
            <v:imagedata r:id="rId223" o:title=""/>
            <o:lock v:ext="edit" grouping="f" rotation="f" text="f" aspectratio="t"/>
            <w10:wrap type="none"/>
            <w10:anchorlock/>
          </v:shape>
          <o:OLEObject Type="Embed" ProgID="Equations" ShapeID="_x0000_i1142" DrawAspect="Content" ObjectID="_1468075842" r:id="rId222">
            <o:LockedField>false</o:LockedField>
          </o:OLEObject>
        </w:object>
      </w:r>
      <w:r>
        <w:rPr>
          <w:rFonts w:hint="eastAsia"/>
          <w:szCs w:val="21"/>
        </w:rPr>
        <w:t>；  （B）</w:t>
      </w:r>
      <w:r>
        <w:rPr>
          <w:position w:val="-10"/>
          <w:szCs w:val="21"/>
        </w:rPr>
        <w:object>
          <v:shape id="_x0000_i1143" o:spt="75" type="#_x0000_t75" style="height:16pt;width:29pt;" o:ole="t" filled="f" o:preferrelative="t" stroked="f" coordsize="21600,21600">
            <v:path/>
            <v:fill on="f" focussize="0,0"/>
            <v:stroke on="f"/>
            <v:imagedata r:id="rId225" o:title=""/>
            <o:lock v:ext="edit" grouping="f" rotation="f" text="f" aspectratio="t"/>
            <w10:wrap type="none"/>
            <w10:anchorlock/>
          </v:shape>
          <o:OLEObject Type="Embed" ProgID="Equations" ShapeID="_x0000_i1143" DrawAspect="Content" ObjectID="_1468075843" r:id="rId224">
            <o:LockedField>false</o:LockedField>
          </o:OLEObject>
        </w:object>
      </w:r>
      <w:r>
        <w:rPr>
          <w:rFonts w:hint="eastAsia"/>
          <w:szCs w:val="21"/>
        </w:rPr>
        <w:t>；   （C）</w:t>
      </w:r>
      <w:r>
        <w:rPr>
          <w:position w:val="-10"/>
          <w:szCs w:val="21"/>
        </w:rPr>
        <w:object>
          <v:shape id="_x0000_i1144" o:spt="75" type="#_x0000_t75" style="height:16pt;width:29pt;" o:ole="t" filled="f" o:preferrelative="t" stroked="f" coordsize="21600,21600">
            <v:path/>
            <v:fill on="f" focussize="0,0"/>
            <v:stroke on="f"/>
            <v:imagedata r:id="rId227" o:title=""/>
            <o:lock v:ext="edit" grouping="f" rotation="f" text="f" aspectratio="t"/>
            <w10:wrap type="none"/>
            <w10:anchorlock/>
          </v:shape>
          <o:OLEObject Type="Embed" ProgID="Equations" ShapeID="_x0000_i1144" DrawAspect="Content" ObjectID="_1468075844" r:id="rId226">
            <o:LockedField>false</o:LockedField>
          </o:OLEObject>
        </w:object>
      </w:r>
      <w:r>
        <w:rPr>
          <w:rFonts w:hint="eastAsia"/>
          <w:szCs w:val="21"/>
        </w:rPr>
        <w:t>；　（D）</w:t>
      </w:r>
      <w:r>
        <w:rPr>
          <w:position w:val="-10"/>
          <w:szCs w:val="21"/>
        </w:rPr>
        <w:object>
          <v:shape id="_x0000_i1145" o:spt="75" type="#_x0000_t75" style="height:16pt;width:29pt;" o:ole="t" filled="f" o:preferrelative="t" stroked="f" coordsize="21600,21600">
            <v:path/>
            <v:fill on="f" focussize="0,0"/>
            <v:stroke on="f"/>
            <v:imagedata r:id="rId229" o:title=""/>
            <o:lock v:ext="edit" grouping="f" rotation="f" text="f" aspectratio="t"/>
            <w10:wrap type="none"/>
            <w10:anchorlock/>
          </v:shape>
          <o:OLEObject Type="Embed" ProgID="Equations" ShapeID="_x0000_i1145" DrawAspect="Content" ObjectID="_1468075845" r:id="rId228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若函数</w:t>
      </w:r>
      <w:r>
        <w:rPr>
          <w:position w:val="-4"/>
          <w:szCs w:val="21"/>
        </w:rPr>
        <w:object>
          <v:shape id="_x0000_i1146" o:spt="75" type="#_x0000_t75" style="height:15pt;width:13.95pt;" o:ole="t" filled="f" o:preferrelative="t" stroked="f" coordsize="21600,21600">
            <v:path/>
            <v:fill on="f" focussize="0,0"/>
            <v:stroke on="f"/>
            <v:imagedata r:id="rId231" o:title=""/>
            <o:lock v:ext="edit" grouping="f" rotation="f" text="f" aspectratio="t"/>
            <w10:wrap type="none"/>
            <w10:anchorlock/>
          </v:shape>
          <o:OLEObject Type="Embed" ProgID="Equations" ShapeID="_x0000_i1146" DrawAspect="Content" ObjectID="_1468075846" r:id="rId230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position w:val="-10"/>
          <w:szCs w:val="21"/>
        </w:rPr>
        <w:object>
          <v:shape id="_x0000_i1147" o:spt="75" type="#_x0000_t75" style="height:16pt;width:27pt;" o:ole="t" filled="f" o:preferrelative="t" stroked="f" coordsize="21600,21600">
            <v:path/>
            <v:fill on="f" focussize="0,0"/>
            <v:stroke on="f"/>
            <v:imagedata r:id="rId233" o:title=""/>
            <o:lock v:ext="edit" grouping="f" rotation="f" text="f" aspectratio="t"/>
            <w10:wrap type="none"/>
            <w10:anchorlock/>
          </v:shape>
          <o:OLEObject Type="Embed" ProgID="Equations" ShapeID="_x0000_i1147" DrawAspect="Content" ObjectID="_1468075847" r:id="rId232">
            <o:LockedField>false</o:LockedField>
          </o:OLEObject>
        </w:object>
      </w:r>
      <w:r>
        <w:rPr>
          <w:rFonts w:hint="eastAsia"/>
          <w:szCs w:val="21"/>
        </w:rPr>
        <w:t>的一个原函数，则函数</w:t>
      </w:r>
      <w:r>
        <w:rPr>
          <w:position w:val="-10"/>
          <w:szCs w:val="21"/>
        </w:rPr>
        <w:object>
          <v:shape id="_x0000_i1148" o:spt="75" type="#_x0000_t75" style="height:16pt;width:37pt;" o:ole="t" filled="f" o:preferrelative="t" stroked="f" coordsize="21600,21600">
            <v:path/>
            <v:fill on="f" focussize="0,0"/>
            <v:stroke on="f"/>
            <v:imagedata r:id="rId235" o:title=""/>
            <o:lock v:ext="edit" grouping="f" rotation="f" text="f" aspectratio="t"/>
            <w10:wrap type="none"/>
            <w10:anchorlock/>
          </v:shape>
          <o:OLEObject Type="Embed" ProgID="Equations" ShapeID="_x0000_i1148" DrawAspect="Content" ObjectID="_1468075848" r:id="rId234">
            <o:LockedField>false</o:LockedField>
          </o:OLEObject>
        </w:object>
      </w:r>
      <w:r>
        <w:rPr>
          <w:rFonts w:hint="eastAsia"/>
          <w:szCs w:val="21"/>
        </w:rPr>
        <w:t>（    ）.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（A） </w:t>
      </w:r>
      <w:r>
        <w:rPr>
          <w:position w:val="-6"/>
          <w:szCs w:val="21"/>
        </w:rPr>
        <w:object>
          <v:shape id="_x0000_i1149" o:spt="75" type="#_x0000_t75" style="height:16pt;width:28pt;" o:ole="t" filled="f" o:preferrelative="t" stroked="f" coordsize="21600,21600">
            <v:path/>
            <v:fill on="f" focussize="0,0"/>
            <v:stroke on="f"/>
            <v:imagedata r:id="rId237" o:title=""/>
            <o:lock v:ext="edit" grouping="f" rotation="f" text="f" aspectratio="t"/>
            <w10:wrap type="none"/>
            <w10:anchorlock/>
          </v:shape>
          <o:OLEObject Type="Embed" ProgID="Equations" ShapeID="_x0000_i1149" DrawAspect="Content" ObjectID="_1468075849" r:id="rId236">
            <o:LockedField>false</o:LockedField>
          </o:OLEObject>
        </w:object>
      </w:r>
      <w:r>
        <w:rPr>
          <w:rFonts w:hint="eastAsia"/>
          <w:szCs w:val="21"/>
        </w:rPr>
        <w:t xml:space="preserve">;    （B） </w:t>
      </w:r>
      <w:r>
        <w:rPr>
          <w:position w:val="-24"/>
          <w:szCs w:val="21"/>
        </w:rPr>
        <w:object>
          <v:shape id="_x0000_i1150" o:spt="75" type="#_x0000_t75" style="height:31pt;width:46pt;" o:ole="t" filled="f" o:preferrelative="t" stroked="f" coordsize="21600,21600">
            <v:path/>
            <v:fill on="f" focussize="0,0"/>
            <v:stroke on="f"/>
            <v:imagedata r:id="rId239" o:title=""/>
            <o:lock v:ext="edit" grouping="f" rotation="f" text="f" aspectratio="t"/>
            <w10:wrap type="none"/>
            <w10:anchorlock/>
          </v:shape>
          <o:OLEObject Type="Embed" ProgID="Equations" ShapeID="_x0000_i1150" DrawAspect="Content" ObjectID="_1468075850" r:id="rId238">
            <o:LockedField>false</o:LockedField>
          </o:OLEObject>
        </w:object>
      </w:r>
      <w:r>
        <w:rPr>
          <w:rFonts w:hint="eastAsia"/>
          <w:szCs w:val="21"/>
        </w:rPr>
        <w:t xml:space="preserve">;    （C） </w:t>
      </w:r>
      <w:r>
        <w:rPr>
          <w:position w:val="-4"/>
          <w:szCs w:val="21"/>
        </w:rPr>
        <w:object>
          <v:shape id="_x0000_i1151" o:spt="75" type="#_x0000_t75" style="height:15pt;width:34pt;" o:ole="t" filled="f" o:preferrelative="t" stroked="f" coordsize="21600,21600">
            <v:path/>
            <v:fill on="f" focussize="0,0"/>
            <v:stroke on="f"/>
            <v:imagedata r:id="rId241" o:title=""/>
            <o:lock v:ext="edit" grouping="f" rotation="f" text="f" aspectratio="t"/>
            <w10:wrap type="none"/>
            <w10:anchorlock/>
          </v:shape>
          <o:OLEObject Type="Embed" ProgID="Equations" ShapeID="_x0000_i1151" DrawAspect="Content" ObjectID="_1468075851" r:id="rId240">
            <o:LockedField>false</o:LockedField>
          </o:OLEObject>
        </w:object>
      </w:r>
      <w:r>
        <w:rPr>
          <w:rFonts w:hint="eastAsia"/>
          <w:szCs w:val="21"/>
        </w:rPr>
        <w:t xml:space="preserve">;    （D） </w:t>
      </w:r>
      <w:r>
        <w:rPr>
          <w:position w:val="-24"/>
          <w:szCs w:val="21"/>
        </w:rPr>
        <w:object>
          <v:shape id="_x0000_i1152" o:spt="75" type="#_x0000_t75" style="height:33pt;width:23pt;" o:ole="t" filled="f" o:preferrelative="t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s" ShapeID="_x0000_i1152" DrawAspect="Content" ObjectID="_1468075852" r:id="rId242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设</w:t>
      </w:r>
      <w:r>
        <w:rPr>
          <w:position w:val="-16"/>
          <w:szCs w:val="21"/>
        </w:rPr>
        <w:object>
          <v:shape id="_x0000_i1153" o:spt="75" type="#_x0000_t75" style="height:23pt;width:96pt;" o:ole="t" filled="f" o:preferrelative="t" stroked="f" coordsize="21600,21600">
            <v:path/>
            <v:fill on="f" focussize="0,0"/>
            <v:stroke on="f"/>
            <v:imagedata r:id="rId245" o:title=""/>
            <o:lock v:ext="edit" grouping="f" rotation="f" text="f" aspectratio="t"/>
            <w10:wrap type="none"/>
            <w10:anchorlock/>
          </v:shape>
          <o:OLEObject Type="Embed" ProgID="Equations" ShapeID="_x0000_i1153" DrawAspect="Content" ObjectID="_1468075853" r:id="rId244">
            <o:LockedField>false</o:LockedField>
          </o:OLEObject>
        </w:object>
      </w:r>
      <w:r>
        <w:rPr>
          <w:rFonts w:hint="eastAsia"/>
          <w:szCs w:val="21"/>
        </w:rPr>
        <w:t>，则下列说法正确的是（　）．</w:t>
      </w:r>
    </w:p>
    <w:p>
      <w:pPr>
        <w:ind w:firstLine="105" w:firstLineChars="5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（A）</w:t>
      </w:r>
      <w:r>
        <w:rPr>
          <w:position w:val="-10"/>
          <w:szCs w:val="21"/>
        </w:rPr>
        <w:object>
          <v:shape id="_x0000_i1154" o:spt="75" type="#_x0000_t75" style="height:16pt;width:29pt;" o:ole="t" filled="f" o:preferrelative="t" stroked="f" coordsize="21600,21600">
            <v:path/>
            <v:fill on="f" focussize="0,0"/>
            <v:stroke on="f"/>
            <v:imagedata r:id="rId247" o:title=""/>
            <o:lock v:ext="edit" grouping="f" rotation="f" text="f" aspectratio="t"/>
            <w10:wrap type="none"/>
            <w10:anchorlock/>
          </v:shape>
          <o:OLEObject Type="Embed" ProgID="Equations" ShapeID="_x0000_i1154" DrawAspect="Content" ObjectID="_1468075854" r:id="rId246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color w:val="000000"/>
          <w:position w:val="-10"/>
          <w:szCs w:val="21"/>
        </w:rPr>
        <w:object>
          <v:shape id="_x0000_i1155" o:spt="75" type="#_x0000_t75" style="height:16pt;width:48pt;" o:ole="t" filled="f" o:preferrelative="t" stroked="f" coordsize="21600,21600">
            <v:path/>
            <v:fill on="f" focussize="0,0"/>
            <v:stroke on="f"/>
            <v:imagedata r:id="rId249" o:title=""/>
            <o:lock v:ext="edit" grouping="f" rotation="f" text="f" aspectratio="t"/>
            <w10:wrap type="none"/>
            <w10:anchorlock/>
          </v:shape>
          <o:OLEObject Type="Embed" ProgID="Equations" ShapeID="_x0000_i1155" DrawAspect="Content" ObjectID="_1468075855" r:id="rId248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内单调增加；  </w:t>
      </w:r>
      <w:r>
        <w:rPr>
          <w:rFonts w:hint="eastAsia"/>
          <w:szCs w:val="21"/>
        </w:rPr>
        <w:t>（B）</w:t>
      </w:r>
      <w:r>
        <w:rPr>
          <w:position w:val="-10"/>
          <w:szCs w:val="21"/>
        </w:rPr>
        <w:object>
          <v:shape id="_x0000_i1156" o:spt="75" type="#_x0000_t75" style="height:16pt;width:29pt;" o:ole="t" filled="f" o:preferrelative="t" stroked="f" coordsize="21600,21600">
            <v:path/>
            <v:fill on="f" focussize="0,0"/>
            <v:stroke on="f"/>
            <v:imagedata r:id="rId251" o:title=""/>
            <o:lock v:ext="edit" grouping="f" rotation="f" text="f" aspectratio="t"/>
            <w10:wrap type="none"/>
            <w10:anchorlock/>
          </v:shape>
          <o:OLEObject Type="Embed" ProgID="Equations" ShapeID="_x0000_i1156" DrawAspect="Content" ObjectID="_1468075856" r:id="rId250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color w:val="000000"/>
          <w:position w:val="-10"/>
          <w:szCs w:val="21"/>
        </w:rPr>
        <w:object>
          <v:shape id="_x0000_i1157" o:spt="75" type="#_x0000_t75" style="height:16pt;width:48pt;" o:ole="t" filled="f" o:preferrelative="t" stroked="f" coordsize="21600,21600">
            <v:path/>
            <v:fill on="f" focussize="0,0"/>
            <v:stroke on="f"/>
            <v:imagedata r:id="rId253" o:title=""/>
            <o:lock v:ext="edit" grouping="f" rotation="f" text="f" aspectratio="t"/>
            <w10:wrap type="none"/>
            <w10:anchorlock/>
          </v:shape>
          <o:OLEObject Type="Embed" ProgID="Equations" ShapeID="_x0000_i1157" DrawAspect="Content" ObjectID="_1468075857" r:id="rId252">
            <o:LockedField>false</o:LockedField>
          </o:OLEObject>
        </w:object>
      </w:r>
      <w:r>
        <w:rPr>
          <w:rFonts w:hint="eastAsia"/>
          <w:color w:val="000000"/>
          <w:szCs w:val="21"/>
        </w:rPr>
        <w:t>内单调减少；</w:t>
      </w:r>
    </w:p>
    <w:p>
      <w:pPr>
        <w:ind w:firstLine="105" w:firstLineChars="50"/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（C）</w:t>
      </w:r>
      <w:r>
        <w:rPr>
          <w:position w:val="-10"/>
          <w:szCs w:val="21"/>
        </w:rPr>
        <w:object>
          <v:shape id="_x0000_i1158" o:spt="75" type="#_x0000_t75" style="height:16pt;width:29pt;" o:ole="t" filled="f" o:preferrelative="t" stroked="f" coordsize="21600,21600">
            <v:path/>
            <v:fill on="f" focussize="0,0"/>
            <v:stroke on="f"/>
            <v:imagedata r:id="rId251" o:title=""/>
            <o:lock v:ext="edit" grouping="f" rotation="f" text="f" aspectratio="t"/>
            <w10:wrap type="none"/>
            <w10:anchorlock/>
          </v:shape>
          <o:OLEObject Type="Embed" ProgID="Equations" ShapeID="_x0000_i1158" DrawAspect="Content" ObjectID="_1468075858" r:id="rId254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color w:val="000000"/>
          <w:position w:val="-10"/>
          <w:szCs w:val="21"/>
        </w:rPr>
        <w:object>
          <v:shape id="_x0000_i1159" o:spt="75" type="#_x0000_t75" style="height:16pt;width:40pt;" o:ole="t" filled="f" o:preferrelative="t" stroked="f" coordsize="21600,21600">
            <v:path/>
            <v:fill on="f" focussize="0,0"/>
            <v:stroke on="f"/>
            <v:imagedata r:id="rId256" o:title=""/>
            <o:lock v:ext="edit" grouping="f" rotation="f" text="f" aspectratio="t"/>
            <w10:wrap type="none"/>
            <w10:anchorlock/>
          </v:shape>
          <o:OLEObject Type="Embed" ProgID="Equations" ShapeID="_x0000_i1159" DrawAspect="Content" ObjectID="_1468075859" r:id="rId255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上单调增加；    </w:t>
      </w:r>
      <w:r>
        <w:rPr>
          <w:rFonts w:hint="eastAsia"/>
          <w:szCs w:val="21"/>
        </w:rPr>
        <w:t>（D）</w:t>
      </w:r>
      <w:r>
        <w:rPr>
          <w:position w:val="-10"/>
          <w:szCs w:val="21"/>
        </w:rPr>
        <w:object>
          <v:shape id="_x0000_i1160" o:spt="75" type="#_x0000_t75" style="height:16pt;width:29pt;" o:ole="t" filled="f" o:preferrelative="t" stroked="f" coordsize="21600,21600">
            <v:path/>
            <v:fill on="f" focussize="0,0"/>
            <v:stroke on="f"/>
            <v:imagedata r:id="rId251" o:title=""/>
            <o:lock v:ext="edit" grouping="f" rotation="f" text="f" aspectratio="t"/>
            <w10:wrap type="none"/>
            <w10:anchorlock/>
          </v:shape>
          <o:OLEObject Type="Embed" ProgID="Equations" ShapeID="_x0000_i1160" DrawAspect="Content" ObjectID="_1468075860" r:id="rId257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color w:val="000000"/>
          <w:position w:val="-10"/>
          <w:szCs w:val="21"/>
        </w:rPr>
        <w:object>
          <v:shape id="_x0000_i1161" o:spt="75" type="#_x0000_t75" style="height:16pt;width:40pt;" o:ole="t" filled="f" o:preferrelative="t" stroked="f" coordsize="21600,21600">
            <v:path/>
            <v:fill on="f" focussize="0,0"/>
            <v:stroke on="f"/>
            <v:imagedata r:id="rId259" o:title=""/>
            <o:lock v:ext="edit" grouping="f" rotation="f" text="f" aspectratio="t"/>
            <w10:wrap type="none"/>
            <w10:anchorlock/>
          </v:shape>
          <o:OLEObject Type="Embed" ProgID="Equations" ShapeID="_x0000_i1161" DrawAspect="Content" ObjectID="_1468075861" r:id="rId258">
            <o:LockedField>false</o:LockedField>
          </o:OLEObject>
        </w:object>
      </w:r>
      <w:r>
        <w:rPr>
          <w:rFonts w:hint="eastAsia"/>
          <w:color w:val="000000"/>
          <w:szCs w:val="21"/>
        </w:rPr>
        <w:t>上单调减少．</w:t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</w:rPr>
        <w:t>设连续函数</w:t>
      </w:r>
      <w:r>
        <w:rPr>
          <w:position w:val="-10"/>
        </w:rPr>
        <w:object>
          <v:shape id="_x0000_i1162" o:spt="75" type="#_x0000_t75" style="height:16pt;width:27pt;" o:ole="t" fillcolor="#000011" filled="f" stroked="f" coordsize="21600,21600">
            <v:path/>
            <v:fill on="f" focussize="0,0"/>
            <v:stroke on="f"/>
            <v:imagedata r:id="rId261" o:title=""/>
            <o:lock v:ext="edit" grouping="f" rotation="f" text="f" aspectratio="t"/>
            <w10:wrap type="none"/>
            <w10:anchorlock/>
          </v:shape>
          <o:OLEObject Type="Embed" ProgID="Equations" ShapeID="_x0000_i1162" DrawAspect="Content" ObjectID="_1468075862" r:id="rId260">
            <o:LockedField>false</o:LockedField>
          </o:OLEObject>
        </w:object>
      </w:r>
      <w:r>
        <w:rPr>
          <w:rFonts w:hint="eastAsia"/>
        </w:rPr>
        <w:t>满足：</w:t>
      </w:r>
      <w:r>
        <w:rPr>
          <w:color w:val="000000"/>
          <w:position w:val="-22"/>
          <w:szCs w:val="21"/>
        </w:rPr>
        <w:object>
          <v:shape id="_x0000_i1163" o:spt="75" type="#_x0000_t75" style="height:28pt;width:118pt;" o:ole="t" filled="f" o:preferrelative="t" stroked="f" coordsize="21600,21600">
            <v:path/>
            <v:fill on="f" focussize="0,0"/>
            <v:stroke on="f"/>
            <v:imagedata r:id="rId263" o:title=""/>
            <o:lock v:ext="edit" grouping="f" rotation="f" text="f" aspectratio="t"/>
            <w10:wrap type="none"/>
            <w10:anchorlock/>
          </v:shape>
          <o:OLEObject Type="Embed" ProgID="Equations" ShapeID="_x0000_i1163" DrawAspect="Content" ObjectID="_1468075863" r:id="rId26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64" o:spt="75" type="#_x0000_t75" style="height:16pt;width:27pt;" o:ole="t" fillcolor="#000011" filled="f" stroked="f" coordsize="21600,21600">
            <v:path/>
            <v:fill on="f" focussize="0,0"/>
            <v:stroke on="f"/>
            <v:imagedata r:id="rId261" o:title=""/>
            <o:lock v:ext="edit" grouping="f" rotation="f" text="f" aspectratio="t"/>
            <w10:wrap type="none"/>
            <w10:anchorlock/>
          </v:shape>
          <o:OLEObject Type="Embed" ProgID="Equations" ShapeID="_x0000_i1164" DrawAspect="Content" ObjectID="_1468075864" r:id="rId264">
            <o:LockedField>false</o:LockedField>
          </o:OLEObject>
        </w:object>
      </w:r>
      <w:r>
        <w:t>=</w:t>
      </w:r>
      <w:r>
        <w:rPr>
          <w:rFonts w:hint="eastAsia"/>
          <w:color w:val="000000"/>
          <w:szCs w:val="21"/>
        </w:rPr>
        <w:t>（　）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（A）</w:t>
      </w:r>
      <w:r>
        <w:rPr>
          <w:position w:val="-24"/>
          <w:szCs w:val="21"/>
        </w:rPr>
        <w:object>
          <v:shape id="_x0000_i1165" o:spt="75" type="#_x0000_t75" style="height:31pt;width:42pt;" o:ole="t" filled="f" o:preferrelative="t" stroked="f" coordsize="21600,21600">
            <v:path/>
            <v:fill on="f" focussize="0,0"/>
            <v:stroke on="f"/>
            <v:imagedata r:id="rId266" o:title=""/>
            <o:lock v:ext="edit" grouping="f" rotation="f" text="f" aspectratio="t"/>
            <w10:wrap type="none"/>
            <w10:anchorlock/>
          </v:shape>
          <o:OLEObject Type="Embed" ProgID="Equations" ShapeID="_x0000_i1165" DrawAspect="Content" ObjectID="_1468075865" r:id="rId265">
            <o:LockedField>false</o:LockedField>
          </o:OLEObject>
        </w:object>
      </w:r>
      <w:r>
        <w:rPr>
          <w:rFonts w:hint="eastAsia"/>
          <w:szCs w:val="21"/>
        </w:rPr>
        <w:t>；　（B）</w:t>
      </w:r>
      <w:r>
        <w:rPr>
          <w:position w:val="-24"/>
          <w:szCs w:val="21"/>
        </w:rPr>
        <w:object>
          <v:shape id="_x0000_i1166" o:spt="75" type="#_x0000_t75" style="height:31pt;width:42pt;" o:ole="t" filled="f" o:preferrelative="t" stroked="f" coordsize="21600,21600">
            <v:path/>
            <v:fill on="f" focussize="0,0"/>
            <v:stroke on="f"/>
            <v:imagedata r:id="rId268" o:title=""/>
            <o:lock v:ext="edit" grouping="f" rotation="f" text="f" aspectratio="t"/>
            <w10:wrap type="none"/>
            <w10:anchorlock/>
          </v:shape>
          <o:OLEObject Type="Embed" ProgID="Equations" ShapeID="_x0000_i1166" DrawAspect="Content" ObjectID="_1468075866" r:id="rId267">
            <o:LockedField>false</o:LockedField>
          </o:OLEObject>
        </w:object>
      </w:r>
      <w:r>
        <w:rPr>
          <w:rFonts w:hint="eastAsia"/>
          <w:szCs w:val="21"/>
        </w:rPr>
        <w:t>；　（C）</w:t>
      </w:r>
      <w:r>
        <w:rPr>
          <w:position w:val="-24"/>
          <w:szCs w:val="21"/>
        </w:rPr>
        <w:object>
          <v:shape id="_x0000_i1167" o:spt="75" type="#_x0000_t75" style="height:31pt;width:42pt;" o:ole="t" filled="f" o:preferrelative="t" stroked="f" coordsize="21600,21600">
            <v:path/>
            <v:fill on="f" focussize="0,0"/>
            <v:stroke on="f"/>
            <v:imagedata r:id="rId270" o:title=""/>
            <o:lock v:ext="edit" grouping="f" rotation="f" text="f" aspectratio="t"/>
            <w10:wrap type="none"/>
            <w10:anchorlock/>
          </v:shape>
          <o:OLEObject Type="Embed" ProgID="Equations" ShapeID="_x0000_i1167" DrawAspect="Content" ObjectID="_1468075867" r:id="rId269">
            <o:LockedField>false</o:LockedField>
          </o:OLEObject>
        </w:object>
      </w:r>
      <w:r>
        <w:rPr>
          <w:rFonts w:hint="eastAsia"/>
          <w:szCs w:val="21"/>
        </w:rPr>
        <w:t>；　（D）</w:t>
      </w:r>
      <w:r>
        <w:rPr>
          <w:position w:val="-24"/>
          <w:szCs w:val="21"/>
        </w:rPr>
        <w:object>
          <v:shape id="_x0000_i1168" o:spt="75" type="#_x0000_t75" style="height:31pt;width:42pt;" o:ole="t" filled="f" o:preferrelative="t" stroked="f" coordsize="21600,21600">
            <v:path/>
            <v:fill on="f" focussize="0,0"/>
            <v:stroke on="f"/>
            <v:imagedata r:id="rId272" o:title=""/>
            <o:lock v:ext="edit" grouping="f" rotation="f" text="f" aspectratio="t"/>
            <w10:wrap type="none"/>
            <w10:anchorlock/>
          </v:shape>
          <o:OLEObject Type="Embed" ProgID="Equations" ShapeID="_x0000_i1168" DrawAspect="Content" ObjectID="_1468075868" r:id="rId271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numPr>
          <w:ilvl w:val="0"/>
          <w:numId w:val="4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下列反常积分中收敛的是（   ）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（A）</w:t>
      </w:r>
      <w:r>
        <w:rPr>
          <w:color w:val="000000"/>
          <w:position w:val="-24"/>
          <w:szCs w:val="21"/>
        </w:rPr>
        <w:object>
          <v:shape id="_x0000_i1169" o:spt="75" type="#_x0000_t75" style="height:31pt;width:45pt;" o:ole="t" filled="f" o:preferrelative="t" stroked="f" coordsize="21600,21600">
            <v:path/>
            <v:fill on="f" focussize="0,0"/>
            <v:stroke on="f"/>
            <v:imagedata r:id="rId274" o:title=""/>
            <o:lock v:ext="edit" grouping="f" rotation="f" text="f" aspectratio="t"/>
            <w10:wrap type="none"/>
            <w10:anchorlock/>
          </v:shape>
          <o:OLEObject Type="Embed" ProgID="Equations" ShapeID="_x0000_i1169" DrawAspect="Content" ObjectID="_1468075869" r:id="rId273">
            <o:LockedField>false</o:LockedField>
          </o:OLEObject>
        </w:object>
      </w:r>
      <w:r>
        <w:rPr>
          <w:rFonts w:hint="eastAsia"/>
          <w:szCs w:val="21"/>
        </w:rPr>
        <w:t>；（B）</w:t>
      </w:r>
      <w:r>
        <w:rPr>
          <w:color w:val="000000"/>
          <w:position w:val="-32"/>
          <w:szCs w:val="21"/>
        </w:rPr>
        <w:object>
          <v:shape id="_x0000_i1170" o:spt="75" type="#_x0000_t75" style="height:35pt;width:60pt;" o:ole="t" filled="f" o:preferrelative="t" stroked="f" coordsize="21600,21600">
            <v:path/>
            <v:fill on="f" focussize="0,0"/>
            <v:stroke on="f"/>
            <v:imagedata r:id="rId276" o:title=""/>
            <o:lock v:ext="edit" grouping="f" rotation="f" text="f" aspectratio="t"/>
            <w10:wrap type="none"/>
            <w10:anchorlock/>
          </v:shape>
          <o:OLEObject Type="Embed" ProgID="Equations" ShapeID="_x0000_i1170" DrawAspect="Content" ObjectID="_1468075870" r:id="rId275">
            <o:LockedField>false</o:LockedField>
          </o:OLEObject>
        </w:object>
      </w:r>
      <w:r>
        <w:rPr>
          <w:rFonts w:hint="eastAsia"/>
          <w:szCs w:val="21"/>
        </w:rPr>
        <w:t>；（C）</w:t>
      </w:r>
      <w:r>
        <w:rPr>
          <w:color w:val="000000"/>
          <w:position w:val="-30"/>
          <w:szCs w:val="21"/>
        </w:rPr>
        <w:object>
          <v:shape id="_x0000_i1171" o:spt="75" type="#_x0000_t75" style="height:34pt;width:70pt;" o:ole="t" filled="f" o:preferrelative="t" stroked="f" coordsize="21600,21600">
            <v:path/>
            <v:fill on="f" focussize="0,0"/>
            <v:stroke on="f"/>
            <v:imagedata r:id="rId278" o:title=""/>
            <o:lock v:ext="edit" grouping="f" rotation="f" text="f" aspectratio="t"/>
            <w10:wrap type="none"/>
            <w10:anchorlock/>
          </v:shape>
          <o:OLEObject Type="Embed" ProgID="Equations" ShapeID="_x0000_i1171" DrawAspect="Content" ObjectID="_1468075871" r:id="rId277">
            <o:LockedField>false</o:LockedField>
          </o:OLEObject>
        </w:object>
      </w:r>
      <w:r>
        <w:rPr>
          <w:rFonts w:hint="eastAsia"/>
          <w:szCs w:val="21"/>
        </w:rPr>
        <w:t>；（D）</w:t>
      </w:r>
      <w:r>
        <w:rPr>
          <w:color w:val="000000"/>
          <w:position w:val="-28"/>
          <w:szCs w:val="21"/>
        </w:rPr>
        <w:object>
          <v:shape id="_x0000_i1172" o:spt="75" type="#_x0000_t75" style="height:33pt;width:53pt;" o:ole="t" filled="f" o:preferrelative="t" stroked="f" coordsize="21600,21600">
            <v:path/>
            <v:fill on="f" focussize="0,0"/>
            <v:stroke on="f"/>
            <v:imagedata r:id="rId280" o:title=""/>
            <o:lock v:ext="edit" grouping="f" rotation="f" text="f" aspectratio="t"/>
            <w10:wrap type="none"/>
            <w10:anchorlock/>
          </v:shape>
          <o:OLEObject Type="Embed" ProgID="Equations" ShapeID="_x0000_i1172" DrawAspect="Content" ObjectID="_1468075872" r:id="rId279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tabs>
          <w:tab w:val="left" w:pos="540"/>
          <w:tab w:val="left" w:pos="1260"/>
        </w:tabs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10、曲线</w:t>
      </w:r>
      <w:r>
        <w:rPr>
          <w:color w:val="000000"/>
          <w:position w:val="-24"/>
          <w:szCs w:val="21"/>
        </w:rPr>
        <w:object>
          <v:shape id="_x0000_i1173" o:spt="75" type="#_x0000_t75" style="height:31pt;width:44pt;" o:ole="t" filled="f" o:preferrelative="t" stroked="f" coordsize="21600,21600">
            <v:path/>
            <v:fill on="f" focussize="0,0"/>
            <v:stroke on="f"/>
            <v:imagedata r:id="rId282" o:title=""/>
            <o:lock v:ext="edit" grouping="f" rotation="f" text="f" aspectratio="t"/>
            <w10:wrap type="none"/>
            <w10:anchorlock/>
          </v:shape>
          <o:OLEObject Type="Embed" ProgID="Equations" ShapeID="_x0000_i1173" DrawAspect="Content" ObjectID="_1468075873" r:id="rId281">
            <o:LockedField>false</o:LockedField>
          </o:OLEObject>
        </w:object>
      </w:r>
      <w:r>
        <w:rPr>
          <w:rFonts w:hint="eastAsia"/>
          <w:color w:val="000000"/>
          <w:szCs w:val="21"/>
        </w:rPr>
        <w:t>上相应于</w:t>
      </w:r>
      <w:r>
        <w:rPr>
          <w:color w:val="000000"/>
          <w:position w:val="-6"/>
          <w:szCs w:val="21"/>
        </w:rPr>
        <w:object>
          <v:shape id="_x0000_i1174" o:spt="75" type="#_x0000_t75" style="height:11pt;width:10pt;" o:ole="t" filled="f" o:preferrelative="t" stroked="f" coordsize="21600,21600">
            <v:path/>
            <v:fill on="f" focussize="0,0"/>
            <v:stroke on="f"/>
            <v:imagedata r:id="rId284" o:title=""/>
            <o:lock v:ext="edit" grouping="f" rotation="f" text="f" aspectratio="t"/>
            <w10:wrap type="none"/>
            <w10:anchorlock/>
          </v:shape>
          <o:OLEObject Type="Embed" ProgID="Equations" ShapeID="_x0000_i1174" DrawAspect="Content" ObjectID="_1468075874" r:id="rId283">
            <o:LockedField>false</o:LockedField>
          </o:OLEObject>
        </w:object>
      </w:r>
      <w:r>
        <w:rPr>
          <w:rFonts w:hint="eastAsia"/>
          <w:color w:val="000000"/>
          <w:szCs w:val="21"/>
        </w:rPr>
        <w:t>从0到1的一段弧的长度为 （   ）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（A）</w:t>
      </w:r>
      <w:r>
        <w:rPr>
          <w:position w:val="-24"/>
          <w:szCs w:val="21"/>
        </w:rPr>
        <w:object>
          <v:shape id="_x0000_i1175" o:spt="75" type="#_x0000_t75" style="height:31pt;width:105pt;" o:ole="t" filled="f" o:preferrelative="t" stroked="f" coordsize="21600,21600">
            <v:path/>
            <v:fill on="f" focussize="0,0"/>
            <v:stroke on="f"/>
            <v:imagedata r:id="rId286" o:title=""/>
            <o:lock v:ext="edit" grouping="f" rotation="f" text="f" aspectratio="t"/>
            <w10:wrap type="none"/>
            <w10:anchorlock/>
          </v:shape>
          <o:OLEObject Type="Embed" ProgID="Equations" ShapeID="_x0000_i1175" DrawAspect="Content" ObjectID="_1468075875" r:id="rId285">
            <o:LockedField>false</o:LockedField>
          </o:OLEObject>
        </w:object>
      </w:r>
      <w:r>
        <w:rPr>
          <w:rFonts w:hint="eastAsia"/>
          <w:szCs w:val="21"/>
        </w:rPr>
        <w:t>；（B）</w:t>
      </w:r>
      <w:r>
        <w:rPr>
          <w:position w:val="-24"/>
          <w:szCs w:val="21"/>
        </w:rPr>
        <w:object>
          <v:shape id="_x0000_i1176" o:spt="75" type="#_x0000_t75" style="height:31pt;width:29pt;" o:ole="t" filled="f" o:preferrelative="t" stroked="f" coordsize="21600,21600">
            <v:path/>
            <v:fill on="f" focussize="0,0"/>
            <v:stroke on="f"/>
            <v:imagedata r:id="rId288" o:title=""/>
            <o:lock v:ext="edit" grouping="f" rotation="f" text="f" aspectratio="t"/>
            <w10:wrap type="none"/>
            <w10:anchorlock/>
          </v:shape>
          <o:OLEObject Type="Embed" ProgID="Equations" ShapeID="_x0000_i1176" DrawAspect="Content" ObjectID="_1468075876" r:id="rId287">
            <o:LockedField>false</o:LockedField>
          </o:OLEObject>
        </w:object>
      </w:r>
      <w:r>
        <w:rPr>
          <w:rFonts w:hint="eastAsia"/>
          <w:szCs w:val="21"/>
        </w:rPr>
        <w:t>；（C）</w:t>
      </w:r>
      <w:r>
        <w:rPr>
          <w:position w:val="-24"/>
          <w:szCs w:val="21"/>
        </w:rPr>
        <w:object>
          <v:shape id="_x0000_i1177" o:spt="75" type="#_x0000_t75" style="height:31pt;width:65pt;" o:ole="t" filled="f" o:preferrelative="t" stroked="f" coordsize="21600,21600">
            <v:path/>
            <v:fill on="f" focussize="0,0"/>
            <v:stroke on="f"/>
            <v:imagedata r:id="rId290" o:title=""/>
            <o:lock v:ext="edit" grouping="f" rotation="f" text="f" aspectratio="t"/>
            <w10:wrap type="none"/>
            <w10:anchorlock/>
          </v:shape>
          <o:OLEObject Type="Embed" ProgID="Equations" ShapeID="_x0000_i1177" DrawAspect="Content" ObjectID="_1468075877" r:id="rId289">
            <o:LockedField>false</o:LockedField>
          </o:OLEObject>
        </w:object>
      </w:r>
      <w:r>
        <w:rPr>
          <w:rFonts w:hint="eastAsia"/>
          <w:szCs w:val="21"/>
        </w:rPr>
        <w:t>；（D）</w:t>
      </w:r>
      <w:r>
        <w:rPr>
          <w:position w:val="-10"/>
          <w:szCs w:val="21"/>
        </w:rPr>
        <w:object>
          <v:shape id="_x0000_i1178" o:spt="75" type="#_x0000_t75" style="height:19pt;width:82pt;" o:ole="t" filled="f" o:preferrelative="t" stroked="f" coordsize="21600,21600">
            <v:path/>
            <v:fill on="f" focussize="0,0"/>
            <v:stroke on="f"/>
            <v:imagedata r:id="rId292" o:title=""/>
            <o:lock v:ext="edit" grouping="f" rotation="f" text="f" aspectratio="t"/>
            <w10:wrap type="none"/>
            <w10:anchorlock/>
          </v:shape>
          <o:OLEObject Type="Embed" ProgID="Equations" ShapeID="_x0000_i1178" DrawAspect="Content" ObjectID="_1468075878" r:id="rId291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二</w:t>
      </w:r>
      <w:r>
        <w:rPr>
          <w:rFonts w:hint="eastAsia"/>
          <w:color w:val="000000"/>
          <w:szCs w:val="21"/>
        </w:rPr>
        <w:t>：填空题（本大题共</w:t>
      </w:r>
      <w:r>
        <w:rPr>
          <w:rFonts w:hint="eastAsia"/>
          <w:color w:val="000000"/>
          <w:szCs w:val="21"/>
          <w:u w:val="single"/>
        </w:rPr>
        <w:t xml:space="preserve"> 5 </w:t>
      </w:r>
      <w:r>
        <w:rPr>
          <w:rFonts w:hint="eastAsia"/>
          <w:color w:val="000000"/>
          <w:szCs w:val="21"/>
        </w:rPr>
        <w:t>小题，每小题</w:t>
      </w:r>
      <w:r>
        <w:rPr>
          <w:rFonts w:hint="eastAsia"/>
          <w:color w:val="000000"/>
          <w:szCs w:val="21"/>
          <w:u w:val="single"/>
        </w:rPr>
        <w:t xml:space="preserve"> 2 </w:t>
      </w:r>
      <w:r>
        <w:rPr>
          <w:rFonts w:hint="eastAsia"/>
          <w:color w:val="000000"/>
          <w:szCs w:val="21"/>
        </w:rPr>
        <w:t>分，共</w:t>
      </w:r>
      <w:r>
        <w:rPr>
          <w:rFonts w:hint="eastAsia"/>
          <w:color w:val="000000"/>
          <w:szCs w:val="21"/>
          <w:u w:val="single"/>
        </w:rPr>
        <w:t xml:space="preserve"> 10 </w:t>
      </w:r>
      <w:r>
        <w:rPr>
          <w:rFonts w:hint="eastAsia"/>
          <w:color w:val="000000"/>
          <w:szCs w:val="21"/>
        </w:rPr>
        <w:t>分）</w:t>
      </w:r>
    </w:p>
    <w:p>
      <w:pPr>
        <w:numPr>
          <w:ilvl w:val="0"/>
          <w:numId w:val="5"/>
        </w:numPr>
        <w:ind w:left="480" w:hanging="480"/>
        <w:rPr>
          <w:rFonts w:hint="eastAsia"/>
          <w:color w:val="000000"/>
          <w:szCs w:val="21"/>
        </w:rPr>
      </w:pPr>
      <w:r>
        <w:rPr>
          <w:color w:val="000000"/>
          <w:position w:val="-20"/>
          <w:szCs w:val="21"/>
        </w:rPr>
        <w:object>
          <v:shape id="_x0000_i1179" o:spt="75" type="#_x0000_t75" style="height:31.95pt;width:76pt;" o:ole="t" filled="f" o:preferrelative="t" stroked="f" coordsize="21600,21600">
            <v:path/>
            <v:fill on="f" focussize="0,0"/>
            <v:stroke on="f"/>
            <v:imagedata r:id="rId294" o:title=""/>
            <o:lock v:ext="edit" grouping="f" rotation="f" text="f" aspectratio="t"/>
            <w10:wrap type="none"/>
            <w10:anchorlock/>
          </v:shape>
          <o:OLEObject Type="Embed" ProgID="Equations" ShapeID="_x0000_i1179" DrawAspect="Content" ObjectID="_1468075879" r:id="rId293">
            <o:LockedField>false</o:LockedField>
          </o:OLEObject>
        </w:object>
      </w:r>
      <w:r>
        <w:rPr>
          <w:rFonts w:hint="eastAsia"/>
          <w:color w:val="000000"/>
          <w:szCs w:val="21"/>
        </w:rPr>
        <w:t>________________．</w:t>
      </w:r>
    </w:p>
    <w:p>
      <w:pPr>
        <w:numPr>
          <w:ilvl w:val="0"/>
          <w:numId w:val="5"/>
        </w:numPr>
        <w:ind w:left="480" w:hanging="48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设函数</w:t>
      </w:r>
      <w:r>
        <w:rPr>
          <w:position w:val="-30"/>
          <w:szCs w:val="21"/>
        </w:rPr>
        <w:object>
          <v:shape id="_x0000_i1180" o:spt="75" type="#_x0000_t75" style="height:36pt;width:130pt;" o:ole="t" filled="f" o:preferrelative="t" stroked="f" coordsize="21600,21600">
            <v:path/>
            <v:fill on="f" focussize="0,0"/>
            <v:stroke on="f"/>
            <v:imagedata r:id="rId296" o:title=""/>
            <o:lock v:ext="edit" grouping="f" rotation="f" text="f" aspectratio="t"/>
            <w10:wrap type="none"/>
            <w10:anchorlock/>
          </v:shape>
          <o:OLEObject Type="Embed" ProgID="Equations" ShapeID="_x0000_i1180" DrawAspect="Content" ObjectID="_1468075880" r:id="rId295">
            <o:LockedField>false</o:LockedField>
          </o:OLEObject>
        </w:object>
      </w:r>
      <w:r>
        <w:rPr>
          <w:rFonts w:hint="eastAsia"/>
          <w:color w:val="000000"/>
          <w:szCs w:val="21"/>
        </w:rPr>
        <w:t>在点</w:t>
      </w:r>
      <w:r>
        <w:rPr>
          <w:color w:val="000000"/>
          <w:position w:val="-6"/>
          <w:szCs w:val="21"/>
        </w:rPr>
        <w:object>
          <v:shape id="_x0000_i118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98" o:title=""/>
            <o:lock v:ext="edit" grouping="f" rotation="f" text="f" aspectratio="t"/>
            <w10:wrap type="none"/>
            <w10:anchorlock/>
          </v:shape>
          <o:OLEObject Type="Embed" ProgID="Equations" ShapeID="_x0000_i1181" DrawAspect="Content" ObjectID="_1468075881" r:id="rId297">
            <o:LockedField>false</o:LockedField>
          </o:OLEObject>
        </w:object>
      </w:r>
      <w:r>
        <w:rPr>
          <w:rFonts w:hint="eastAsia"/>
          <w:color w:val="000000"/>
          <w:szCs w:val="21"/>
        </w:rPr>
        <w:t>处可导，则</w:t>
      </w:r>
      <w:r>
        <w:rPr>
          <w:color w:val="000000"/>
          <w:position w:val="-6"/>
          <w:szCs w:val="21"/>
        </w:rPr>
        <w:object>
          <v:shape id="_x0000_i1182" o:spt="75" type="#_x0000_t75" style="height:11pt;width:20pt;" o:ole="t" filled="f" o:preferrelative="t" stroked="f" coordsize="21600,21600">
            <v:path/>
            <v:fill on="f" focussize="0,0"/>
            <v:stroke on="f"/>
            <v:imagedata r:id="rId300" o:title=""/>
            <o:lock v:ext="edit" grouping="f" rotation="f" text="f" aspectratio="t"/>
            <w10:wrap type="none"/>
            <w10:anchorlock/>
          </v:shape>
          <o:OLEObject Type="Embed" ProgID="Equations" ShapeID="_x0000_i1182" DrawAspect="Content" ObjectID="_1468075882" r:id="rId299">
            <o:LockedField>false</o:LockedField>
          </o:OLEObject>
        </w:object>
      </w:r>
      <w:r>
        <w:rPr>
          <w:rFonts w:hint="eastAsia"/>
          <w:color w:val="000000"/>
          <w:szCs w:val="21"/>
        </w:rPr>
        <w:t>_________,</w:t>
      </w:r>
      <w:r>
        <w:rPr>
          <w:color w:val="000000"/>
          <w:position w:val="-6"/>
          <w:szCs w:val="21"/>
        </w:rPr>
        <w:object>
          <v:shape id="_x0000_i1183" o:spt="75" type="#_x0000_t75" style="height:13.95pt;width:19pt;" o:ole="t" filled="f" o:preferrelative="t" stroked="f" coordsize="21600,21600">
            <v:path/>
            <v:fill on="f" focussize="0,0"/>
            <v:stroke on="f"/>
            <v:imagedata r:id="rId302" o:title=""/>
            <o:lock v:ext="edit" grouping="f" rotation="f" text="f" aspectratio="t"/>
            <w10:wrap type="none"/>
            <w10:anchorlock/>
          </v:shape>
          <o:OLEObject Type="Embed" ProgID="Equations" ShapeID="_x0000_i1183" DrawAspect="Content" ObjectID="_1468075883" r:id="rId301">
            <o:LockedField>false</o:LockedField>
          </o:OLEObject>
        </w:object>
      </w:r>
      <w:r>
        <w:rPr>
          <w:rFonts w:hint="eastAsia"/>
          <w:color w:val="000000"/>
          <w:szCs w:val="21"/>
        </w:rPr>
        <w:t>_________.</w:t>
      </w:r>
    </w:p>
    <w:p>
      <w:pPr>
        <w:numPr>
          <w:ilvl w:val="0"/>
          <w:numId w:val="5"/>
        </w:numPr>
        <w:ind w:left="480" w:hanging="48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设</w:t>
      </w:r>
      <w:r>
        <w:rPr>
          <w:color w:val="000000"/>
          <w:position w:val="-10"/>
          <w:szCs w:val="21"/>
        </w:rPr>
        <w:object>
          <v:shape id="_x0000_i1184" o:spt="75" type="#_x0000_t75" style="height:18pt;width:54pt;" o:ole="t" filled="f" o:preferrelative="t" stroked="f" coordsize="21600,21600">
            <v:path/>
            <v:fill on="f" focussize="0,0"/>
            <v:stroke on="f"/>
            <v:imagedata r:id="rId304" o:title=""/>
            <o:lock v:ext="edit" grouping="f" rotation="f" text="f" aspectratio="t"/>
            <w10:wrap type="none"/>
            <w10:anchorlock/>
          </v:shape>
          <o:OLEObject Type="Embed" ProgID="Equations" ShapeID="_x0000_i1184" DrawAspect="Content" ObjectID="_1468075884" r:id="rId303">
            <o:LockedField>false</o:LockedField>
          </o:OLEObject>
        </w:object>
      </w:r>
      <w:r>
        <w:rPr>
          <w:rFonts w:hint="eastAsia"/>
          <w:color w:val="000000"/>
          <w:szCs w:val="21"/>
        </w:rPr>
        <w:t>，则函数的微分</w:t>
      </w:r>
      <w:r>
        <w:rPr>
          <w:color w:val="000000"/>
          <w:position w:val="-10"/>
          <w:szCs w:val="21"/>
        </w:rPr>
        <w:object>
          <v:shape id="_x0000_i1185" o:spt="75" type="#_x0000_t75" style="height:16pt;width:24.95pt;" o:ole="t" filled="f" o:preferrelative="t" stroked="f" coordsize="21600,21600">
            <v:path/>
            <v:fill on="f" focussize="0,0"/>
            <v:stroke on="f"/>
            <v:imagedata r:id="rId306" o:title=""/>
            <o:lock v:ext="edit" grouping="f" rotation="f" text="f" aspectratio="t"/>
            <w10:wrap type="none"/>
            <w10:anchorlock/>
          </v:shape>
          <o:OLEObject Type="Embed" ProgID="Equations" ShapeID="_x0000_i1185" DrawAspect="Content" ObjectID="_1468075885" r:id="rId305">
            <o:LockedField>false</o:LockedField>
          </o:OLEObject>
        </w:object>
      </w:r>
      <w:r>
        <w:rPr>
          <w:rFonts w:hint="eastAsia"/>
          <w:color w:val="000000"/>
          <w:szCs w:val="21"/>
        </w:rPr>
        <w:t>________________．</w:t>
      </w:r>
    </w:p>
    <w:p>
      <w:pPr>
        <w:numPr>
          <w:ilvl w:val="0"/>
          <w:numId w:val="5"/>
        </w:numPr>
        <w:ind w:left="480" w:hanging="480"/>
        <w:rPr>
          <w:rFonts w:hint="eastAsia"/>
          <w:color w:val="000000"/>
          <w:szCs w:val="21"/>
        </w:rPr>
      </w:pPr>
      <w:r>
        <w:rPr>
          <w:color w:val="000000"/>
          <w:position w:val="-10"/>
          <w:szCs w:val="21"/>
        </w:rPr>
        <w:object>
          <v:shape id="_x0000_i1186" o:spt="75" type="#_x0000_t75" style="height:18pt;width:58pt;" o:ole="t" filled="f" o:preferrelative="t" stroked="f" coordsize="21600,21600">
            <v:path/>
            <v:fill on="f" focussize="0,0"/>
            <v:stroke on="f"/>
            <v:imagedata r:id="rId308" o:title=""/>
            <o:lock v:ext="edit" grouping="f" rotation="f" text="f" aspectratio="t"/>
            <w10:wrap type="none"/>
            <w10:anchorlock/>
          </v:shape>
          <o:OLEObject Type="Embed" ProgID="Equations" ShapeID="_x0000_i1186" DrawAspect="Content" ObjectID="_1468075886" r:id="rId307">
            <o:LockedField>false</o:LockedField>
          </o:OLEObject>
        </w:objec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position w:val="-6"/>
          <w:szCs w:val="21"/>
        </w:rPr>
        <w:object>
          <v:shape id="_x0000_i1187" o:spt="75" type="#_x0000_t75" style="height:11pt;width:10pt;" o:ole="t" filled="f" o:preferrelative="t" stroked="f" coordsize="21600,21600">
            <v:path/>
            <v:fill on="f" focussize="0,0"/>
            <v:stroke on="f"/>
            <v:imagedata r:id="rId310" o:title=""/>
            <o:lock v:ext="edit" grouping="f" rotation="f" text="f" aspectratio="t"/>
            <w10:wrap type="none"/>
            <w10:anchorlock/>
          </v:shape>
          <o:OLEObject Type="Embed" ProgID="Equations" ShapeID="_x0000_i1187" DrawAspect="Content" ObjectID="_1468075887" r:id="rId309">
            <o:LockedField>false</o:LockedField>
          </o:OLEObject>
        </w:object>
      </w:r>
      <w:r>
        <w:rPr>
          <w:rFonts w:hint="eastAsia"/>
          <w:color w:val="000000"/>
          <w:szCs w:val="21"/>
        </w:rPr>
        <w:t>阶麦克劳林公式为_________________________________________．</w:t>
      </w:r>
    </w:p>
    <w:p>
      <w:pPr>
        <w:numPr>
          <w:ilvl w:val="0"/>
          <w:numId w:val="5"/>
        </w:numPr>
        <w:ind w:left="480" w:hanging="48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微分方程</w:t>
      </w:r>
      <w:r>
        <w:rPr>
          <w:color w:val="000000"/>
          <w:position w:val="-24"/>
          <w:szCs w:val="21"/>
        </w:rPr>
        <w:object>
          <v:shape id="_x0000_i1188" o:spt="75" type="#_x0000_t75" style="height:31pt;width:81pt;" o:ole="t" filled="f" o:preferrelative="t" stroked="f" coordsize="21600,21600">
            <v:path/>
            <v:fill on="f" focussize="0,0"/>
            <v:stroke on="f"/>
            <v:imagedata r:id="rId312" o:title=""/>
            <o:lock v:ext="edit" grouping="f" rotation="f" text="f" aspectratio="t"/>
            <w10:wrap type="none"/>
            <w10:anchorlock/>
          </v:shape>
          <o:OLEObject Type="Embed" ProgID="Equations" ShapeID="_x0000_i1188" DrawAspect="Content" ObjectID="_1468075888" r:id="rId311">
            <o:LockedField>false</o:LockedField>
          </o:OLEObject>
        </w:object>
      </w:r>
      <w:r>
        <w:rPr>
          <w:rFonts w:hint="eastAsia"/>
          <w:color w:val="000000"/>
          <w:szCs w:val="21"/>
        </w:rPr>
        <w:t>的通解为________________．</w:t>
      </w:r>
    </w:p>
    <w:p>
      <w:pPr>
        <w:rPr>
          <w:rFonts w:hint="eastAsia"/>
          <w:szCs w:val="21"/>
        </w:rPr>
      </w:pP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三：计算下列各题（本大题共</w:t>
      </w:r>
      <w:r>
        <w:rPr>
          <w:rFonts w:hint="eastAsia"/>
          <w:color w:val="000000"/>
          <w:szCs w:val="21"/>
          <w:u w:val="single"/>
        </w:rPr>
        <w:t xml:space="preserve"> 6 </w:t>
      </w:r>
      <w:r>
        <w:rPr>
          <w:rFonts w:hint="eastAsia"/>
          <w:color w:val="000000"/>
          <w:szCs w:val="21"/>
        </w:rPr>
        <w:t>小题，每小题</w:t>
      </w:r>
      <w:r>
        <w:rPr>
          <w:rFonts w:hint="eastAsia"/>
          <w:color w:val="000000"/>
          <w:szCs w:val="21"/>
          <w:u w:val="single"/>
        </w:rPr>
        <w:t xml:space="preserve"> 10</w:t>
      </w:r>
      <w:r>
        <w:rPr>
          <w:rFonts w:hint="eastAsia"/>
          <w:color w:val="000000"/>
          <w:szCs w:val="21"/>
        </w:rPr>
        <w:t>分，共</w:t>
      </w:r>
      <w:r>
        <w:rPr>
          <w:rFonts w:hint="eastAsia"/>
          <w:color w:val="000000"/>
          <w:szCs w:val="21"/>
          <w:u w:val="single"/>
        </w:rPr>
        <w:t xml:space="preserve"> 60</w:t>
      </w:r>
      <w:r>
        <w:rPr>
          <w:rFonts w:hint="eastAsia"/>
          <w:color w:val="000000"/>
          <w:szCs w:val="21"/>
        </w:rPr>
        <w:t>分）</w:t>
      </w:r>
    </w:p>
    <w:p>
      <w:pPr>
        <w:numPr>
          <w:ilvl w:val="0"/>
          <w:numId w:val="6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求</w:t>
      </w:r>
      <w:r>
        <w:rPr>
          <w:color w:val="000000"/>
          <w:position w:val="-28"/>
          <w:szCs w:val="21"/>
        </w:rPr>
        <w:object>
          <v:shape id="_x0000_i1189" o:spt="75" type="#_x0000_t75" style="height:34pt;width:74pt;" o:ole="t" filled="f" o:preferrelative="t" stroked="f" coordsize="21600,21600">
            <v:path/>
            <v:fill on="f" focussize="0,0"/>
            <v:stroke on="f"/>
            <v:imagedata r:id="rId314" o:title=""/>
            <o:lock v:ext="edit" grouping="f" rotation="f" text="f" aspectratio="t"/>
            <w10:wrap type="none"/>
            <w10:anchorlock/>
          </v:shape>
          <o:OLEObject Type="Embed" ProgID="Equations" ShapeID="_x0000_i1189" DrawAspect="Content" ObjectID="_1468075889" r:id="rId313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numPr>
          <w:ilvl w:val="0"/>
          <w:numId w:val="6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设</w:t>
      </w:r>
      <w:r>
        <w:rPr>
          <w:color w:val="000000"/>
          <w:position w:val="-32"/>
          <w:szCs w:val="21"/>
        </w:rPr>
        <w:object>
          <v:shape id="_x0000_i1190" o:spt="75" type="#_x0000_t75" style="height:38pt;width:75pt;" o:ole="t" filled="f" o:preferrelative="t" stroked="f" coordsize="21600,21600">
            <v:path/>
            <v:fill on="f" focussize="0,0"/>
            <v:stroke on="f"/>
            <v:imagedata r:id="rId316" o:title=""/>
            <o:lock v:ext="edit" grouping="f" rotation="f" text="f" aspectratio="t"/>
            <w10:wrap type="none"/>
            <w10:anchorlock/>
          </v:shape>
          <o:OLEObject Type="Embed" ProgID="Equations" ShapeID="_x0000_i1190" DrawAspect="Content" ObjectID="_1468075890" r:id="rId315">
            <o:LockedField>false</o:LockedField>
          </o:OLEObject>
        </w:object>
      </w:r>
      <w:r>
        <w:rPr>
          <w:rFonts w:hint="eastAsia"/>
          <w:color w:val="000000"/>
          <w:szCs w:val="21"/>
        </w:rPr>
        <w:t>，求</w:t>
      </w:r>
      <w:r>
        <w:rPr>
          <w:color w:val="000000"/>
          <w:position w:val="-24"/>
          <w:szCs w:val="21"/>
        </w:rPr>
        <w:object>
          <v:shape id="_x0000_i1191" o:spt="75" type="#_x0000_t75" style="height:31pt;width:18pt;" o:ole="t" filled="f" o:preferrelative="t" stroked="f" coordsize="21600,21600">
            <v:path/>
            <v:fill on="f" focussize="0,0"/>
            <v:stroke on="f"/>
            <v:imagedata r:id="rId318" o:title=""/>
            <o:lock v:ext="edit" grouping="f" rotation="f" text="f" aspectratio="t"/>
            <w10:wrap type="none"/>
            <w10:anchorlock/>
          </v:shape>
          <o:OLEObject Type="Embed" ProgID="Equations" ShapeID="_x0000_i1191" DrawAspect="Content" ObjectID="_1468075891" r:id="rId317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numPr>
          <w:ilvl w:val="0"/>
          <w:numId w:val="6"/>
        </w:numPr>
        <w:rPr>
          <w:rFonts w:hint="eastAsia"/>
          <w:color w:val="000000"/>
          <w:szCs w:val="21"/>
        </w:rPr>
      </w:pPr>
      <w:r>
        <w:rPr>
          <w:color w:val="000000"/>
          <w:position w:val="-24"/>
          <w:szCs w:val="21"/>
        </w:rPr>
        <w:object>
          <v:shape id="_x0000_i1192" o:spt="75" type="#_x0000_t75" style="height:31pt;width:73pt;" o:ole="t" filled="f" o:preferrelative="t" stroked="f" coordsize="21600,21600">
            <v:path/>
            <v:fill on="f" focussize="0,0"/>
            <v:stroke on="f"/>
            <v:imagedata r:id="rId320" o:title=""/>
            <o:lock v:ext="edit" grouping="f" rotation="f" text="f" aspectratio="t"/>
            <w10:wrap type="none"/>
            <w10:anchorlock/>
          </v:shape>
          <o:OLEObject Type="Embed" ProgID="Equations" ShapeID="_x0000_i1192" DrawAspect="Content" ObjectID="_1468075892" r:id="rId319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numPr>
          <w:ilvl w:val="0"/>
          <w:numId w:val="6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求</w:t>
      </w:r>
      <w:r>
        <w:rPr>
          <w:color w:val="000000"/>
          <w:position w:val="-22"/>
          <w:szCs w:val="21"/>
        </w:rPr>
        <w:object>
          <v:shape id="_x0000_i1193" o:spt="75" type="#_x0000_t75" style="height:28pt;width:77pt;" o:ole="t" filled="f" o:preferrelative="t" stroked="f" coordsize="21600,21600">
            <v:path/>
            <v:fill on="f" focussize="0,0"/>
            <v:stroke on="f"/>
            <v:imagedata r:id="rId322" o:title=""/>
            <o:lock v:ext="edit" grouping="f" rotation="f" text="f" aspectratio="t"/>
            <w10:wrap type="none"/>
            <w10:anchorlock/>
          </v:shape>
          <o:OLEObject Type="Embed" ProgID="Equations" ShapeID="_x0000_i1193" DrawAspect="Content" ObjectID="_1468075893" r:id="rId321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numPr>
          <w:ilvl w:val="0"/>
          <w:numId w:val="6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求由曲线</w:t>
      </w:r>
      <w:r>
        <w:rPr>
          <w:color w:val="000000"/>
          <w:position w:val="-10"/>
          <w:szCs w:val="21"/>
        </w:rPr>
        <w:object>
          <v:shape id="_x0000_i1194" o:spt="75" type="#_x0000_t75" style="height:18pt;width:34pt;" o:ole="t" filled="f" o:preferrelative="t" stroked="f" coordsize="21600,21600">
            <v:path/>
            <v:fill on="f" focussize="0,0"/>
            <v:stroke on="f"/>
            <v:imagedata r:id="rId324" o:title=""/>
            <o:lock v:ext="edit" grouping="f" rotation="f" text="f" aspectratio="t"/>
            <w10:wrap type="none"/>
            <w10:anchorlock/>
          </v:shape>
          <o:OLEObject Type="Embed" ProgID="Equations" ShapeID="_x0000_i1194" DrawAspect="Content" ObjectID="_1468075894" r:id="rId323">
            <o:LockedField>false</o:LockedField>
          </o:OLEObject>
        </w:object>
      </w:r>
      <w:r>
        <w:rPr>
          <w:rFonts w:hint="eastAsia"/>
          <w:color w:val="000000"/>
          <w:szCs w:val="21"/>
        </w:rPr>
        <w:t>及直线</w:t>
      </w:r>
      <w:r>
        <w:rPr>
          <w:color w:val="000000"/>
          <w:position w:val="-10"/>
          <w:szCs w:val="21"/>
        </w:rPr>
        <w:object>
          <v:shape id="_x0000_i1195" o:spt="75" type="#_x0000_t75" style="height:13pt;width:30pt;" o:ole="t" filled="f" o:preferrelative="t" stroked="f" coordsize="21600,21600">
            <v:path/>
            <v:fill on="f" focussize="0,0"/>
            <v:stroke on="f"/>
            <v:imagedata r:id="rId326" o:title=""/>
            <o:lock v:ext="edit" grouping="f" rotation="f" text="f" aspectratio="t"/>
            <w10:wrap type="none"/>
            <w10:anchorlock/>
          </v:shape>
          <o:OLEObject Type="Embed" ProgID="Equations" ShapeID="_x0000_i1195" DrawAspect="Content" ObjectID="_1468075895" r:id="rId325">
            <o:LockedField>false</o:LockedField>
          </o:OLEObject>
        </w:object>
      </w:r>
      <w:r>
        <w:rPr>
          <w:rFonts w:hint="eastAsia"/>
          <w:color w:val="000000"/>
          <w:szCs w:val="21"/>
        </w:rPr>
        <w:t>所围成平面图形绕</w:t>
      </w:r>
      <w:r>
        <w:rPr>
          <w:color w:val="000000"/>
          <w:position w:val="-6"/>
          <w:szCs w:val="21"/>
        </w:rPr>
        <w:object>
          <v:shape id="_x0000_i1196" o:spt="75" type="#_x0000_t75" style="height:11pt;width:10pt;" o:ole="t" filled="f" o:preferrelative="t" stroked="f" coordsize="21600,21600">
            <v:path/>
            <v:fill on="f" focussize="0,0"/>
            <v:stroke on="f"/>
            <v:imagedata r:id="rId328" o:title=""/>
            <o:lock v:ext="edit" grouping="f" rotation="f" text="f" aspectratio="t"/>
            <w10:wrap type="none"/>
            <w10:anchorlock/>
          </v:shape>
          <o:OLEObject Type="Embed" ProgID="Equations" ShapeID="_x0000_i1196" DrawAspect="Content" ObjectID="_1468075896" r:id="rId327">
            <o:LockedField>false</o:LockedField>
          </o:OLEObject>
        </w:object>
      </w:r>
      <w:r>
        <w:rPr>
          <w:rFonts w:hint="eastAsia"/>
          <w:color w:val="000000"/>
          <w:szCs w:val="21"/>
        </w:rPr>
        <w:t>轴旋转一周所得旋转体的体积.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numPr>
          <w:ilvl w:val="0"/>
          <w:numId w:val="6"/>
        </w:num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求微分方程</w:t>
      </w:r>
      <w:r>
        <w:rPr>
          <w:color w:val="000000"/>
          <w:position w:val="-10"/>
          <w:szCs w:val="21"/>
        </w:rPr>
        <w:object>
          <v:shape id="_x0000_i1197" o:spt="75" type="#_x0000_t75" style="height:18pt;width:72pt;" o:ole="t" filled="f" o:preferrelative="t" stroked="f" coordsize="21600,21600">
            <v:path/>
            <v:fill on="f" focussize="0,0"/>
            <v:stroke on="f"/>
            <v:imagedata r:id="rId330" o:title=""/>
            <o:lock v:ext="edit" grouping="f" rotation="f" text="f" aspectratio="t"/>
            <w10:wrap type="none"/>
            <w10:anchorlock/>
          </v:shape>
          <o:OLEObject Type="Embed" ProgID="Equations" ShapeID="_x0000_i1197" DrawAspect="Content" ObjectID="_1468075897" r:id="rId329">
            <o:LockedField>false</o:LockedField>
          </o:OLEObject>
        </w:object>
      </w:r>
      <w:r>
        <w:rPr>
          <w:rFonts w:hint="eastAsia"/>
          <w:color w:val="000000"/>
          <w:szCs w:val="21"/>
        </w:rPr>
        <w:t>的通解．</w:t>
      </w: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四：证明题（本大题共</w:t>
      </w:r>
      <w:r>
        <w:rPr>
          <w:rFonts w:hint="eastAsia"/>
          <w:color w:val="000000"/>
          <w:szCs w:val="21"/>
          <w:u w:val="single"/>
        </w:rPr>
        <w:t xml:space="preserve"> 1 </w:t>
      </w:r>
      <w:r>
        <w:rPr>
          <w:rFonts w:hint="eastAsia"/>
          <w:color w:val="000000"/>
          <w:szCs w:val="21"/>
        </w:rPr>
        <w:t>小题，每小题</w:t>
      </w:r>
      <w:r>
        <w:rPr>
          <w:rFonts w:hint="eastAsia"/>
          <w:color w:val="000000"/>
          <w:szCs w:val="21"/>
          <w:u w:val="single"/>
        </w:rPr>
        <w:t xml:space="preserve"> 10</w:t>
      </w:r>
      <w:r>
        <w:rPr>
          <w:rFonts w:hint="eastAsia"/>
          <w:color w:val="000000"/>
          <w:szCs w:val="21"/>
        </w:rPr>
        <w:t>分，共</w:t>
      </w:r>
      <w:r>
        <w:rPr>
          <w:rFonts w:hint="eastAsia"/>
          <w:color w:val="000000"/>
          <w:szCs w:val="21"/>
          <w:u w:val="single"/>
        </w:rPr>
        <w:t xml:space="preserve"> 10 </w:t>
      </w:r>
      <w:r>
        <w:rPr>
          <w:rFonts w:hint="eastAsia"/>
          <w:color w:val="000000"/>
          <w:szCs w:val="21"/>
        </w:rPr>
        <w:t>分）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设函数</w:t>
      </w:r>
      <w:r>
        <w:rPr>
          <w:color w:val="000000"/>
          <w:position w:val="-10"/>
          <w:szCs w:val="21"/>
        </w:rPr>
        <w:object>
          <v:shape id="_x0000_i1198" o:spt="75" type="#_x0000_t75" style="height:16pt;width:29pt;" o:ole="t" filled="f" o:preferrelative="t" stroked="f" coordsize="21600,21600">
            <v:path/>
            <v:fill on="f" focussize="0,0"/>
            <v:stroke on="f"/>
            <v:imagedata r:id="rId332" o:title=""/>
            <o:lock v:ext="edit" grouping="f" rotation="f" text="f" aspectratio="t"/>
            <w10:wrap type="none"/>
            <w10:anchorlock/>
          </v:shape>
          <o:OLEObject Type="Embed" ProgID="Equations" ShapeID="_x0000_i1198" DrawAspect="Content" ObjectID="_1468075898" r:id="rId331">
            <o:LockedField>false</o:LockedField>
          </o:OLEObject>
        </w:object>
      </w:r>
      <w:r>
        <w:rPr>
          <w:rFonts w:hint="eastAsia"/>
          <w:color w:val="000000"/>
          <w:szCs w:val="21"/>
        </w:rPr>
        <w:t>在</w:t>
      </w:r>
      <w:r>
        <w:rPr>
          <w:color w:val="000000"/>
          <w:position w:val="-10"/>
          <w:szCs w:val="21"/>
        </w:rPr>
        <w:object>
          <v:shape id="_x0000_i1199" o:spt="75" type="#_x0000_t75" style="height:16pt;width:48pt;" o:ole="t" filled="f" o:preferrelative="t" stroked="f" coordsize="21600,21600">
            <v:path/>
            <v:fill on="f" focussize="0,0"/>
            <v:stroke on="f"/>
            <v:imagedata r:id="rId334" o:title=""/>
            <o:lock v:ext="edit" grouping="f" rotation="f" text="f" aspectratio="t"/>
            <w10:wrap type="none"/>
            <w10:anchorlock/>
          </v:shape>
          <o:OLEObject Type="Embed" ProgID="Equations" ShapeID="_x0000_i1199" DrawAspect="Content" ObjectID="_1468075899" r:id="rId333">
            <o:LockedField>false</o:LockedField>
          </o:OLEObject>
        </w:object>
      </w:r>
      <w:r>
        <w:rPr>
          <w:rFonts w:hint="eastAsia"/>
          <w:color w:val="000000"/>
          <w:szCs w:val="21"/>
        </w:rPr>
        <w:t>内连续，且</w:t>
      </w:r>
      <w:r>
        <w:rPr>
          <w:color w:val="000000"/>
          <w:position w:val="-10"/>
          <w:szCs w:val="21"/>
        </w:rPr>
        <w:object>
          <v:shape id="_x0000_i1200" o:spt="75" type="#_x0000_t75" style="height:16pt;width:48pt;" o:ole="t" filled="f" o:preferrelative="t" stroked="f" coordsize="21600,21600">
            <v:path/>
            <v:fill on="f" focussize="0,0"/>
            <v:stroke on="f"/>
            <v:imagedata r:id="rId336" o:title=""/>
            <o:lock v:ext="edit" grouping="f" rotation="f" text="f" aspectratio="t"/>
            <w10:wrap type="none"/>
            <w10:anchorlock/>
          </v:shape>
          <o:OLEObject Type="Embed" ProgID="Equations" ShapeID="_x0000_i1200" DrawAspect="Content" ObjectID="_1468075900" r:id="rId335">
            <o:LockedField>false</o:LockedField>
          </o:OLEObject>
        </w:object>
      </w:r>
      <w:r>
        <w:rPr>
          <w:rFonts w:hint="eastAsia"/>
          <w:color w:val="000000"/>
          <w:szCs w:val="21"/>
        </w:rPr>
        <w:t>，证明方程</w:t>
      </w:r>
      <w:r>
        <w:rPr>
          <w:color w:val="000000"/>
          <w:position w:val="-22"/>
          <w:szCs w:val="21"/>
        </w:rPr>
        <w:object>
          <v:shape id="_x0000_i1201" o:spt="75" type="#_x0000_t75" style="height:28pt;width:105pt;" o:ole="t" filled="f" o:preferrelative="t" stroked="f" coordsize="21600,21600">
            <v:path/>
            <v:fill on="f" focussize="0,0"/>
            <v:stroke on="f"/>
            <v:imagedata r:id="rId338" o:title=""/>
            <o:lock v:ext="edit" grouping="f" rotation="f" text="f" aspectratio="t"/>
            <w10:wrap type="none"/>
            <w10:anchorlock/>
          </v:shape>
          <o:OLEObject Type="Embed" ProgID="Equations" ShapeID="_x0000_i1201" DrawAspect="Content" ObjectID="_1468075901" r:id="rId337">
            <o:LockedField>false</o:LockedField>
          </o:OLEObject>
        </w:object>
      </w:r>
      <w:r>
        <w:rPr>
          <w:rFonts w:hint="eastAsia"/>
          <w:color w:val="000000"/>
          <w:szCs w:val="21"/>
        </w:rPr>
        <w:t>在区间</w:t>
      </w:r>
      <w:r>
        <w:rPr>
          <w:color w:val="000000"/>
          <w:position w:val="-10"/>
          <w:szCs w:val="21"/>
        </w:rPr>
        <w:object>
          <v:shape id="_x0000_i1202" o:spt="75" type="#_x0000_t75" style="height:16pt;width:28pt;" o:ole="t" filled="f" o:preferrelative="t" stroked="f" coordsize="21600,21600">
            <v:path/>
            <v:fill on="f" focussize="0,0"/>
            <v:stroke on="f"/>
            <v:imagedata r:id="rId340" o:title=""/>
            <o:lock v:ext="edit" grouping="f" rotation="f" text="f" aspectratio="t"/>
            <w10:wrap type="none"/>
            <w10:anchorlock/>
          </v:shape>
          <o:OLEObject Type="Embed" ProgID="Equations" ShapeID="_x0000_i1202" DrawAspect="Content" ObjectID="_1468075902" r:id="rId339">
            <o:LockedField>false</o:LockedField>
          </o:OLEObject>
        </w:object>
      </w:r>
      <w:r>
        <w:rPr>
          <w:rFonts w:hint="eastAsia"/>
          <w:color w:val="000000"/>
          <w:szCs w:val="21"/>
        </w:rPr>
        <w:t>内有且仅有一个实根．</w:t>
      </w:r>
    </w:p>
    <w:p>
      <w:pPr>
        <w:adjustRightInd w:val="0"/>
        <w:rPr>
          <w:rStyle w:val="4"/>
          <w:rFonts w:hint="eastAsia" w:hAnsi="SimSun"/>
          <w:color w:val="000000"/>
          <w:sz w:val="28"/>
          <w:szCs w:val="28"/>
        </w:rPr>
      </w:pPr>
      <w:r>
        <w:br w:type="page"/>
      </w:r>
      <w:r>
        <w:rPr>
          <w:rStyle w:val="4"/>
          <w:rFonts w:hint="eastAsia" w:hAnsi="SimSun"/>
          <w:color w:val="000000"/>
          <w:sz w:val="28"/>
          <w:szCs w:val="28"/>
        </w:rPr>
        <w:t xml:space="preserve">                 </w:t>
      </w:r>
      <w:r>
        <w:rPr>
          <w:rStyle w:val="4"/>
          <w:rFonts w:hint="eastAsia" w:ascii="SimHei" w:hAnsi="SimSun" w:eastAsia="SimHei"/>
          <w:color w:val="000000"/>
          <w:sz w:val="28"/>
          <w:szCs w:val="28"/>
        </w:rPr>
        <w:t xml:space="preserve"> 高等数学（一）综合测试</w:t>
      </w:r>
      <w:r>
        <w:rPr>
          <w:rStyle w:val="4"/>
          <w:rFonts w:hint="eastAsia" w:hAnsi="SimSun"/>
          <w:b/>
          <w:color w:val="000000"/>
          <w:sz w:val="28"/>
          <w:szCs w:val="28"/>
        </w:rPr>
        <w:t>III</w:t>
      </w:r>
    </w:p>
    <w:p>
      <w:pPr>
        <w:numPr>
          <w:ilvl w:val="0"/>
          <w:numId w:val="7"/>
        </w:numPr>
        <w:ind w:left="420" w:hanging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选择题（本大题共</w:t>
      </w:r>
      <w:r>
        <w:rPr>
          <w:rFonts w:hint="eastAsia"/>
          <w:color w:val="000000"/>
          <w:sz w:val="24"/>
          <w:u w:val="single"/>
        </w:rPr>
        <w:t xml:space="preserve"> 10 </w:t>
      </w:r>
      <w:r>
        <w:rPr>
          <w:rFonts w:hint="eastAsia"/>
          <w:color w:val="000000"/>
          <w:sz w:val="24"/>
        </w:rPr>
        <w:t>小题，每小题</w:t>
      </w:r>
      <w:r>
        <w:rPr>
          <w:rFonts w:hint="eastAsia"/>
          <w:color w:val="000000"/>
          <w:sz w:val="24"/>
          <w:u w:val="single"/>
        </w:rPr>
        <w:t xml:space="preserve"> 2 </w:t>
      </w:r>
      <w:r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  <w:u w:val="single"/>
        </w:rPr>
        <w:t xml:space="preserve"> 20 </w:t>
      </w:r>
      <w:r>
        <w:rPr>
          <w:rFonts w:hint="eastAsia"/>
          <w:color w:val="000000"/>
          <w:sz w:val="24"/>
        </w:rPr>
        <w:t>分）</w:t>
      </w:r>
    </w:p>
    <w:p>
      <w:pPr>
        <w:numPr>
          <w:ilvl w:val="0"/>
          <w:numId w:val="8"/>
        </w:numPr>
        <w:ind w:left="480" w:hanging="480"/>
        <w:rPr>
          <w:rFonts w:hint="eastAsia"/>
          <w:color w:val="000000"/>
        </w:rPr>
      </w:pPr>
      <w:r>
        <w:rPr>
          <w:rFonts w:hint="eastAsia"/>
          <w:color w:val="000000"/>
        </w:rPr>
        <w:t>下列广义积分结果</w:t>
      </w:r>
      <w:r>
        <w:rPr>
          <w:rFonts w:hint="eastAsia"/>
          <w:b/>
          <w:bCs/>
          <w:color w:val="000000"/>
        </w:rPr>
        <w:t>正确</w:t>
      </w:r>
      <w:r>
        <w:rPr>
          <w:rFonts w:hint="eastAsia"/>
          <w:color w:val="000000"/>
        </w:rPr>
        <w:t>的是（       ）．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A. </w:t>
      </w:r>
      <w:r>
        <w:rPr>
          <w:rFonts w:hint="eastAsia"/>
          <w:color w:val="000000"/>
          <w:position w:val="-24"/>
        </w:rPr>
        <w:object>
          <v:shape id="_x0000_i1203" o:spt="75" type="#_x0000_t75" style="height:36pt;width:59pt;" o:ole="t" filled="f" o:preferrelative="t" stroked="f" coordsize="21600,21600">
            <v:path/>
            <v:fill on="f" focussize="0,0"/>
            <v:stroke on="f"/>
            <v:imagedata r:id="rId342" o:title=""/>
            <o:lock v:ext="edit" grouping="f" rotation="f" text="f" aspectratio="t"/>
            <w10:wrap type="none"/>
            <w10:anchorlock/>
          </v:shape>
          <o:OLEObject Type="Embed" ProgID="Equation.KSEE3" ShapeID="_x0000_i1203" DrawAspect="Content" ObjectID="_1468075903" r:id="rId341">
            <o:LockedField>false</o:LockedField>
          </o:OLEObject>
        </w:object>
      </w:r>
      <w:r>
        <w:rPr>
          <w:rFonts w:hint="eastAsia"/>
          <w:color w:val="000000"/>
        </w:rPr>
        <w:t xml:space="preserve">；B. </w:t>
      </w:r>
      <w:r>
        <w:rPr>
          <w:rFonts w:hint="eastAsia"/>
          <w:color w:val="000000"/>
          <w:position w:val="-24"/>
        </w:rPr>
        <w:object>
          <v:shape id="_x0000_i1204" o:spt="75" type="#_x0000_t75" style="height:36pt;width:72pt;" o:ole="t" filled="f" o:preferrelative="t" stroked="f" coordsize="21600,21600">
            <v:path/>
            <v:fill on="f" focussize="0,0"/>
            <v:stroke on="f"/>
            <v:imagedata r:id="rId344" o:title=""/>
            <o:lock v:ext="edit" grouping="f" rotation="f" text="f" aspectratio="t"/>
            <w10:wrap type="none"/>
            <w10:anchorlock/>
          </v:shape>
          <o:OLEObject Type="Embed" ProgID="Equation.KSEE3" ShapeID="_x0000_i1204" DrawAspect="Content" ObjectID="_1468075904" r:id="rId343">
            <o:LockedField>false</o:LockedField>
          </o:OLEObject>
        </w:object>
      </w:r>
      <w:r>
        <w:rPr>
          <w:rFonts w:hint="eastAsia"/>
          <w:color w:val="000000"/>
        </w:rPr>
        <w:t xml:space="preserve">；C. </w:t>
      </w:r>
      <w:r>
        <w:rPr>
          <w:rFonts w:hint="eastAsia"/>
          <w:color w:val="000000"/>
          <w:position w:val="-24"/>
        </w:rPr>
        <w:object>
          <v:shape id="_x0000_i1205" o:spt="75" type="#_x0000_t75" style="height:36pt;width:80pt;" o:ole="t" filled="f" o:preferrelative="t" stroked="f" coordsize="21600,21600">
            <v:path/>
            <v:fill on="f" focussize="0,0"/>
            <v:stroke on="f"/>
            <v:imagedata r:id="rId346" o:title=""/>
            <o:lock v:ext="edit" grouping="f" rotation="f" text="f" aspectratio="t"/>
            <w10:wrap type="none"/>
            <w10:anchorlock/>
          </v:shape>
          <o:OLEObject Type="Embed" ProgID="Equation.KSEE3" ShapeID="_x0000_i1205" DrawAspect="Content" ObjectID="_1468075905" r:id="rId345">
            <o:LockedField>false</o:LockedField>
          </o:OLEObject>
        </w:object>
      </w:r>
      <w:r>
        <w:rPr>
          <w:rFonts w:hint="eastAsia"/>
          <w:color w:val="000000"/>
        </w:rPr>
        <w:t xml:space="preserve">；D. </w:t>
      </w:r>
      <w:r>
        <w:rPr>
          <w:rFonts w:hint="eastAsia"/>
          <w:color w:val="000000"/>
          <w:position w:val="-28"/>
        </w:rPr>
        <w:object>
          <v:shape id="_x0000_i1206" o:spt="75" type="#_x0000_t75" style="height:36pt;width:83pt;" o:ole="t" filled="f" o:preferrelative="t" stroked="f" coordsize="21600,21600">
            <v:path/>
            <v:fill on="f" focussize="0,0"/>
            <v:stroke on="f"/>
            <v:imagedata r:id="rId348" o:title=""/>
            <o:lock v:ext="edit" grouping="f" rotation="f" text="f" aspectratio="t"/>
            <w10:wrap type="none"/>
            <w10:anchorlock/>
          </v:shape>
          <o:OLEObject Type="Embed" ProgID="Equation.KSEE3" ShapeID="_x0000_i1206" DrawAspect="Content" ObjectID="_1468075906" r:id="rId347">
            <o:LockedField>false</o:LockedField>
          </o:OLEObject>
        </w:object>
      </w:r>
      <w:r>
        <w:rPr>
          <w:rFonts w:hint="eastAsia"/>
          <w:color w:val="000000"/>
        </w:rPr>
        <w:t>．</w:t>
      </w:r>
    </w:p>
    <w:p>
      <w:pPr>
        <w:numPr>
          <w:ilvl w:val="0"/>
          <w:numId w:val="9"/>
        </w:numPr>
        <w:ind w:left="480" w:hanging="48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下列求导运算</w:t>
      </w:r>
      <w:r>
        <w:rPr>
          <w:rFonts w:hint="eastAsia"/>
          <w:b/>
          <w:bCs/>
          <w:color w:val="000000"/>
          <w:szCs w:val="21"/>
        </w:rPr>
        <w:t>正确</w:t>
      </w:r>
      <w:r>
        <w:rPr>
          <w:rFonts w:hint="eastAsia"/>
          <w:color w:val="000000"/>
          <w:szCs w:val="21"/>
        </w:rPr>
        <w:t>的是（       ）．</w:t>
      </w:r>
    </w:p>
    <w:p>
      <w:pPr>
        <w:numPr>
          <w:ilvl w:val="0"/>
          <w:numId w:val="10"/>
        </w:numPr>
        <w:ind w:left="480" w:hanging="480"/>
        <w:rPr>
          <w:rFonts w:hint="eastAsia"/>
          <w:color w:val="000000"/>
          <w:szCs w:val="21"/>
        </w:rPr>
      </w:pPr>
      <w:r>
        <w:rPr>
          <w:rFonts w:hint="eastAsia"/>
          <w:color w:val="000000"/>
          <w:position w:val="-10"/>
          <w:szCs w:val="21"/>
        </w:rPr>
        <w:object>
          <v:shape id="_x0000_i1207" o:spt="75" type="#_x0000_t75" style="height:22.95pt;width:90pt;" o:ole="t" filled="f" stroked="f" coordsize="21600,21600">
            <v:path/>
            <v:fill on="f" focussize="0,0"/>
            <v:stroke on="f"/>
            <v:imagedata r:id="rId350" o:title=""/>
            <o:lock v:ext="edit" grouping="f" rotation="f" text="f" aspectratio="t"/>
            <w10:wrap type="none"/>
            <w10:anchorlock/>
          </v:shape>
          <o:OLEObject Type="Embed" ProgID="Equation.KSEE3" ShapeID="_x0000_i1207" DrawAspect="Content" ObjectID="_1468075907" r:id="rId349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；B. </w:t>
      </w:r>
      <w:r>
        <w:rPr>
          <w:rFonts w:hint="eastAsia"/>
          <w:color w:val="000000"/>
          <w:position w:val="-12"/>
          <w:szCs w:val="21"/>
        </w:rPr>
        <w:object>
          <v:shape id="_x0000_i1208" o:spt="75" type="#_x0000_t75" style="height:22.95pt;width:80.95pt;" o:ole="t" filled="f" stroked="f" coordsize="21600,21600">
            <v:path/>
            <v:fill on="f" focussize="0,0"/>
            <v:stroke on="f"/>
            <v:imagedata r:id="rId352" o:title=""/>
            <o:lock v:ext="edit" grouping="f" rotation="f" text="f" aspectratio="t"/>
            <w10:wrap type="none"/>
            <w10:anchorlock/>
          </v:shape>
          <o:OLEObject Type="Embed" ProgID="Equation.KSEE3" ShapeID="_x0000_i1208" DrawAspect="Content" ObjectID="_1468075908" r:id="rId351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；C. </w:t>
      </w:r>
      <w:r>
        <w:rPr>
          <w:rFonts w:hint="eastAsia"/>
          <w:color w:val="000000"/>
          <w:position w:val="-10"/>
          <w:szCs w:val="21"/>
        </w:rPr>
        <w:object>
          <v:shape id="_x0000_i1209" o:spt="75" type="#_x0000_t75" style="height:22.95pt;width:65.95pt;" o:ole="t" filled="f" stroked="f" coordsize="21600,21600">
            <v:path/>
            <v:fill on="f" focussize="0,0"/>
            <v:stroke on="f"/>
            <v:imagedata r:id="rId354" o:title=""/>
            <o:lock v:ext="edit" grouping="f" rotation="f" text="f" aspectratio="t"/>
            <w10:wrap type="none"/>
            <w10:anchorlock/>
          </v:shape>
          <o:OLEObject Type="Embed" ProgID="Equation.KSEE3" ShapeID="_x0000_i1209" DrawAspect="Content" ObjectID="_1468075909" r:id="rId353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；D. </w:t>
      </w:r>
      <w:r>
        <w:rPr>
          <w:rFonts w:hint="eastAsia"/>
          <w:color w:val="000000"/>
          <w:position w:val="-24"/>
          <w:szCs w:val="21"/>
        </w:rPr>
        <w:object>
          <v:shape id="_x0000_i1210" o:spt="75" type="#_x0000_t75" style="height:30.95pt;width:57.95pt;" o:ole="t" filled="f" stroked="f" coordsize="21600,21600">
            <v:path/>
            <v:fill on="f" focussize="0,0"/>
            <v:stroke on="f"/>
            <v:imagedata r:id="rId356" o:title=""/>
            <o:lock v:ext="edit" grouping="f" rotation="f" text="f" aspectratio="t"/>
            <w10:wrap type="none"/>
            <w10:anchorlock/>
          </v:shape>
          <o:OLEObject Type="Embed" ProgID="Equation.KSEE3" ShapeID="_x0000_i1210" DrawAspect="Content" ObjectID="_1468075910" r:id="rId355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 xml:space="preserve">3. </w:t>
      </w:r>
      <w:r>
        <w:rPr>
          <w:rFonts w:hint="eastAsia"/>
          <w:szCs w:val="21"/>
        </w:rPr>
        <w:t>设</w:t>
      </w:r>
      <w:r>
        <w:rPr>
          <w:position w:val="-10"/>
          <w:szCs w:val="21"/>
        </w:rPr>
        <w:object>
          <v:shape id="_x0000_i1211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1" DrawAspect="Content" ObjectID="_1468075911" r:id="rId357">
            <o:LockedField>false</o:LockedField>
          </o:OLEObject>
        </w:object>
      </w:r>
      <w:r>
        <w:rPr>
          <w:rFonts w:hint="eastAsia"/>
          <w:szCs w:val="21"/>
        </w:rPr>
        <w:t>为定义在</w:t>
      </w:r>
      <w:r>
        <w:rPr>
          <w:rFonts w:hint="eastAsia"/>
          <w:position w:val="-10"/>
          <w:szCs w:val="21"/>
        </w:rPr>
        <w:object>
          <v:shape id="_x0000_i1212" o:spt="75" type="#_x0000_t75" style="height:16.95pt;width:25.95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212" DrawAspect="Content" ObjectID="_1468075912" r:id="rId358">
            <o:LockedField>false</o:LockedField>
          </o:OLEObject>
        </w:object>
      </w:r>
      <w:r>
        <w:rPr>
          <w:rFonts w:hint="eastAsia"/>
          <w:szCs w:val="21"/>
        </w:rPr>
        <w:t>上的函数，则下列结论</w:t>
      </w:r>
      <w:r>
        <w:rPr>
          <w:rFonts w:hint="eastAsia"/>
          <w:b/>
          <w:bCs/>
          <w:szCs w:val="21"/>
        </w:rPr>
        <w:t>错误</w:t>
      </w:r>
      <w:r>
        <w:rPr>
          <w:rFonts w:hint="eastAsia"/>
          <w:szCs w:val="21"/>
        </w:rPr>
        <w:t>的是（      ）．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A. 若</w:t>
      </w:r>
      <w:r>
        <w:rPr>
          <w:position w:val="-10"/>
          <w:szCs w:val="21"/>
        </w:rPr>
        <w:object>
          <v:shape id="_x0000_i1213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3" DrawAspect="Content" ObjectID="_1468075913" r:id="rId359">
            <o:LockedField>false</o:LockedField>
          </o:OLEObject>
        </w:object>
      </w:r>
      <w:r>
        <w:rPr>
          <w:rFonts w:hint="eastAsia"/>
          <w:szCs w:val="21"/>
        </w:rPr>
        <w:t>可导，则</w:t>
      </w:r>
      <w:r>
        <w:rPr>
          <w:position w:val="-10"/>
          <w:szCs w:val="21"/>
        </w:rPr>
        <w:object>
          <v:shape id="_x0000_i1214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4" DrawAspect="Content" ObjectID="_1468075914" r:id="rId360">
            <o:LockedField>false</o:LockedField>
          </o:OLEObject>
        </w:object>
      </w:r>
      <w:r>
        <w:rPr>
          <w:rFonts w:hint="eastAsia"/>
          <w:szCs w:val="21"/>
        </w:rPr>
        <w:t>一定连续；    B. 若</w:t>
      </w:r>
      <w:r>
        <w:rPr>
          <w:position w:val="-10"/>
          <w:szCs w:val="21"/>
        </w:rPr>
        <w:object>
          <v:shape id="_x0000_i1215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5" DrawAspect="Content" ObjectID="_1468075915" r:id="rId361">
            <o:LockedField>false</o:LockedField>
          </o:OLEObject>
        </w:object>
      </w:r>
      <w:r>
        <w:rPr>
          <w:rFonts w:hint="eastAsia"/>
          <w:szCs w:val="21"/>
        </w:rPr>
        <w:t>可微，则</w:t>
      </w:r>
      <w:r>
        <w:rPr>
          <w:position w:val="-10"/>
          <w:szCs w:val="21"/>
        </w:rPr>
        <w:object>
          <v:shape id="_x0000_i1216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6" DrawAspect="Content" ObjectID="_1468075916" r:id="rId362">
            <o:LockedField>false</o:LockedField>
          </o:OLEObject>
        </w:object>
      </w:r>
      <w:r>
        <w:rPr>
          <w:rFonts w:hint="eastAsia"/>
          <w:szCs w:val="21"/>
        </w:rPr>
        <w:t>一定可导；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C. 若</w:t>
      </w:r>
      <w:r>
        <w:rPr>
          <w:position w:val="-10"/>
          <w:szCs w:val="21"/>
        </w:rPr>
        <w:object>
          <v:shape id="_x0000_i1217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7" DrawAspect="Content" ObjectID="_1468075917" r:id="rId363">
            <o:LockedField>false</o:LockedField>
          </o:OLEObject>
        </w:object>
      </w:r>
      <w:r>
        <w:rPr>
          <w:rFonts w:hint="eastAsia"/>
          <w:szCs w:val="21"/>
        </w:rPr>
        <w:t>不连续，则</w:t>
      </w:r>
      <w:r>
        <w:rPr>
          <w:position w:val="-10"/>
          <w:szCs w:val="21"/>
        </w:rPr>
        <w:object>
          <v:shape id="_x0000_i1218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8" DrawAspect="Content" ObjectID="_1468075918" r:id="rId364">
            <o:LockedField>false</o:LockedField>
          </o:OLEObject>
        </w:object>
      </w:r>
      <w:r>
        <w:rPr>
          <w:rFonts w:hint="eastAsia"/>
          <w:szCs w:val="21"/>
        </w:rPr>
        <w:t>一定不可导；D. 若</w:t>
      </w:r>
      <w:r>
        <w:rPr>
          <w:position w:val="-10"/>
          <w:szCs w:val="21"/>
        </w:rPr>
        <w:object>
          <v:shape id="_x0000_i1219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19" DrawAspect="Content" ObjectID="_1468075919" r:id="rId365">
            <o:LockedField>false</o:LockedField>
          </o:OLEObject>
        </w:object>
      </w:r>
      <w:r>
        <w:rPr>
          <w:rFonts w:hint="eastAsia"/>
          <w:szCs w:val="21"/>
        </w:rPr>
        <w:t>可微，则</w:t>
      </w:r>
      <w:r>
        <w:rPr>
          <w:position w:val="-10"/>
          <w:szCs w:val="21"/>
        </w:rPr>
        <w:object>
          <v:shape id="_x0000_i1220" o:spt="75" type="#_x0000_t75" style="height:17pt;width:26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s" ShapeID="_x0000_i1220" DrawAspect="Content" ObjectID="_1468075920" r:id="rId366">
            <o:LockedField>false</o:LockedField>
          </o:OLEObject>
        </w:object>
      </w:r>
      <w:r>
        <w:rPr>
          <w:rFonts w:hint="eastAsia"/>
          <w:szCs w:val="21"/>
        </w:rPr>
        <w:t>不一定可导．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 下列等式</w:t>
      </w:r>
      <w:r>
        <w:rPr>
          <w:rFonts w:hint="eastAsia"/>
          <w:b/>
          <w:bCs/>
          <w:szCs w:val="21"/>
        </w:rPr>
        <w:t>正确</w:t>
      </w:r>
      <w:r>
        <w:rPr>
          <w:rFonts w:hint="eastAsia"/>
          <w:szCs w:val="21"/>
        </w:rPr>
        <w:t>的是(       )．</w:t>
      </w:r>
    </w:p>
    <w:p>
      <w:pPr>
        <w:numPr>
          <w:ilvl w:val="0"/>
          <w:numId w:val="11"/>
        </w:numPr>
        <w:rPr>
          <w:rFonts w:hint="eastAsia"/>
          <w:szCs w:val="21"/>
        </w:rPr>
      </w:pPr>
      <w:r>
        <w:rPr>
          <w:rFonts w:hint="eastAsia"/>
          <w:position w:val="-12"/>
          <w:szCs w:val="21"/>
        </w:rPr>
        <w:object>
          <v:shape id="_x0000_i1221" o:spt="75" type="#_x0000_t75" style="height:23.95pt;width:88.95pt;" o:ole="t" filled="f" stroked="f" coordsize="21600,21600">
            <v:path/>
            <v:fill on="f" focussize="0,0"/>
            <v:stroke on="f"/>
            <v:imagedata r:id="rId368" o:title=""/>
            <o:lock v:ext="edit" grouping="f" rotation="f" text="f" aspectratio="t"/>
            <w10:wrap type="none"/>
            <w10:anchorlock/>
          </v:shape>
          <o:OLEObject Type="Embed" ProgID="Equation.KSEE3" ShapeID="_x0000_i1221" DrawAspect="Content" ObjectID="_1468075921" r:id="rId367">
            <o:LockedField>false</o:LockedField>
          </o:OLEObject>
        </w:object>
      </w:r>
      <w:r>
        <w:rPr>
          <w:rFonts w:hint="eastAsia"/>
          <w:szCs w:val="21"/>
        </w:rPr>
        <w:t xml:space="preserve">；               B. </w:t>
      </w:r>
      <w:r>
        <w:rPr>
          <w:rFonts w:hint="eastAsia"/>
          <w:position w:val="-12"/>
          <w:szCs w:val="21"/>
        </w:rPr>
        <w:object>
          <v:shape id="_x0000_i1222" o:spt="75" type="#_x0000_t75" style="height:18pt;width:69.95pt;" o:ole="t" filled="f" stroked="f" coordsize="21600,21600">
            <v:path/>
            <v:fill on="f" focussize="0,0"/>
            <v:stroke on="f"/>
            <v:imagedata r:id="rId370" o:title=""/>
            <o:lock v:ext="edit" grouping="f" rotation="f" text="f" aspectratio="t"/>
            <w10:wrap type="none"/>
            <w10:anchorlock/>
          </v:shape>
          <o:OLEObject Type="Embed" ProgID="Equation.KSEE3" ShapeID="_x0000_i1222" DrawAspect="Content" ObjectID="_1468075922" r:id="rId369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position w:val="-12"/>
          <w:szCs w:val="21"/>
        </w:rPr>
        <w:object>
          <v:shape id="_x0000_i1223" o:spt="75" type="#_x0000_t75" style="height:22pt;width:92pt;" o:ole="t" filled="f" o:preferrelative="t" stroked="f" coordsize="21600,21600">
            <v:path/>
            <v:fill on="f" focussize="0,0"/>
            <v:stroke on="f"/>
            <v:imagedata r:id="rId372" o:title=""/>
            <o:lock v:ext="edit" grouping="f" rotation="f" text="f" aspectratio="t"/>
            <w10:wrap type="none"/>
            <w10:anchorlock/>
          </v:shape>
          <o:OLEObject Type="Embed" ProgID="Equation.KSEE3" ShapeID="_x0000_i1223" DrawAspect="Content" ObjectID="_1468075923" r:id="rId371">
            <o:LockedField>false</o:LockedField>
          </o:OLEObject>
        </w:object>
      </w:r>
      <w:r>
        <w:rPr>
          <w:rFonts w:hint="eastAsia"/>
          <w:szCs w:val="21"/>
        </w:rPr>
        <w:t xml:space="preserve">；              D. </w:t>
      </w:r>
      <w:r>
        <w:rPr>
          <w:rFonts w:hint="eastAsia"/>
          <w:position w:val="-12"/>
          <w:szCs w:val="21"/>
        </w:rPr>
        <w:object>
          <v:shape id="_x0000_i1224" o:spt="75" type="#_x0000_t75" style="height:18pt;width:80.95pt;" o:ole="t" filled="f" stroked="f" coordsize="21600,21600">
            <v:path/>
            <v:fill on="f" focussize="0,0"/>
            <v:stroke on="f"/>
            <v:imagedata r:id="rId374" o:title=""/>
            <o:lock v:ext="edit" grouping="f" rotation="f" text="f" aspectratio="t"/>
            <w10:wrap type="none"/>
            <w10:anchorlock/>
          </v:shape>
          <o:OLEObject Type="Embed" ProgID="Equation.KSEE3" ShapeID="_x0000_i1224" DrawAspect="Content" ObjectID="_1468075924" r:id="rId373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5. 曲线</w:t>
      </w:r>
      <w:r>
        <w:rPr>
          <w:rFonts w:hint="eastAsia"/>
          <w:position w:val="-34"/>
          <w:szCs w:val="21"/>
        </w:rPr>
        <w:object>
          <v:shape id="_x0000_i1225" o:spt="75" type="#_x0000_t75" style="height:39.95pt;width:50.95pt;" o:ole="t" filled="f" stroked="f" coordsize="21600,21600">
            <v:path/>
            <v:fill on="f" focussize="0,0"/>
            <v:stroke on="f"/>
            <v:imagedata r:id="rId376" o:title=""/>
            <o:lock v:ext="edit" grouping="f" rotation="f" text="f" aspectratio="t"/>
            <w10:wrap type="none"/>
            <w10:anchorlock/>
          </v:shape>
          <o:OLEObject Type="Embed" ProgID="Equation.KSEE3" ShapeID="_x0000_i1225" DrawAspect="Content" ObjectID="_1468075925" r:id="rId375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6"/>
          <w:szCs w:val="21"/>
        </w:rPr>
        <w:object>
          <v:shape id="_x0000_i1226" o:spt="75" type="#_x0000_t75" style="height:13.95pt;width:24.95pt;" o:ole="t" filled="f" stroked="f" coordsize="21600,21600">
            <v:path/>
            <v:fill on="f" focussize="0,0"/>
            <v:stroke on="f"/>
            <v:imagedata r:id="rId378" o:title=""/>
            <o:lock v:ext="edit" grouping="f" rotation="f" text="f" aspectratio="t"/>
            <w10:wrap type="none"/>
            <w10:anchorlock/>
          </v:shape>
          <o:OLEObject Type="Embed" ProgID="Equation.KSEE3" ShapeID="_x0000_i1226" DrawAspect="Content" ObjectID="_1468075926" r:id="rId377">
            <o:LockedField>false</o:LockedField>
          </o:OLEObject>
        </w:object>
      </w:r>
      <w:r>
        <w:rPr>
          <w:rFonts w:hint="eastAsia"/>
          <w:szCs w:val="21"/>
        </w:rPr>
        <w:t>处的切线方程为（         ）.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position w:val="-10"/>
          <w:szCs w:val="21"/>
        </w:rPr>
        <w:object>
          <v:shape id="_x0000_i1227" o:spt="75" type="#_x0000_t75" style="height:15.95pt;width:50.95pt;" o:ole="t" filled="f" stroked="f" coordsize="21600,21600">
            <v:path/>
            <v:fill on="f" focussize="0,0"/>
            <v:stroke on="f"/>
            <v:imagedata r:id="rId380" o:title=""/>
            <o:lock v:ext="edit" grouping="f" rotation="f" text="f" aspectratio="t"/>
            <w10:wrap type="none"/>
            <w10:anchorlock/>
          </v:shape>
          <o:OLEObject Type="Embed" ProgID="Equation.KSEE3" ShapeID="_x0000_i1227" DrawAspect="Content" ObjectID="_1468075927" r:id="rId379">
            <o:LockedField>false</o:LockedField>
          </o:OLEObject>
        </w:object>
      </w:r>
      <w:r>
        <w:rPr>
          <w:rFonts w:hint="eastAsia"/>
          <w:szCs w:val="21"/>
        </w:rPr>
        <w:t xml:space="preserve">；B. </w:t>
      </w:r>
      <w:r>
        <w:rPr>
          <w:rFonts w:hint="eastAsia"/>
          <w:position w:val="-10"/>
          <w:szCs w:val="21"/>
        </w:rPr>
        <w:object>
          <v:shape id="_x0000_i1228" o:spt="75" type="#_x0000_t75" style="height:15.95pt;width:49.95pt;" o:ole="t" filled="f" stroked="f" coordsize="21600,21600">
            <v:path/>
            <v:fill on="f" focussize="0,0"/>
            <v:stroke on="f"/>
            <v:imagedata r:id="rId382" o:title=""/>
            <o:lock v:ext="edit" grouping="f" rotation="f" text="f" aspectratio="t"/>
            <w10:wrap type="none"/>
            <w10:anchorlock/>
          </v:shape>
          <o:OLEObject Type="Embed" ProgID="Equation.KSEE3" ShapeID="_x0000_i1228" DrawAspect="Content" ObjectID="_1468075928" r:id="rId381">
            <o:LockedField>false</o:LockedField>
          </o:OLEObject>
        </w:object>
      </w:r>
      <w:r>
        <w:rPr>
          <w:rFonts w:hint="eastAsia"/>
          <w:szCs w:val="21"/>
        </w:rPr>
        <w:t xml:space="preserve">；C. </w:t>
      </w:r>
      <w:r>
        <w:rPr>
          <w:rFonts w:hint="eastAsia"/>
          <w:position w:val="-24"/>
          <w:szCs w:val="21"/>
        </w:rPr>
        <w:object>
          <v:shape id="_x0000_i1229" o:spt="75" type="#_x0000_t75" style="height:30.95pt;width:60.95pt;" o:ole="t" filled="f" stroked="f" coordsize="21600,21600">
            <v:path/>
            <v:fill on="f" focussize="0,0"/>
            <v:stroke on="f"/>
            <v:imagedata r:id="rId384" o:title=""/>
            <o:lock v:ext="edit" grouping="f" rotation="f" text="f" aspectratio="t"/>
            <w10:wrap type="none"/>
            <w10:anchorlock/>
          </v:shape>
          <o:OLEObject Type="Embed" ProgID="Equation.KSEE3" ShapeID="_x0000_i1229" DrawAspect="Content" ObjectID="_1468075929" r:id="rId383">
            <o:LockedField>false</o:LockedField>
          </o:OLEObject>
        </w:object>
      </w:r>
      <w:r>
        <w:rPr>
          <w:rFonts w:hint="eastAsia"/>
          <w:szCs w:val="21"/>
        </w:rPr>
        <w:t xml:space="preserve">；D. </w:t>
      </w:r>
      <w:r>
        <w:rPr>
          <w:rFonts w:hint="eastAsia"/>
          <w:position w:val="-24"/>
          <w:szCs w:val="21"/>
        </w:rPr>
        <w:object>
          <v:shape id="_x0000_i1230" o:spt="75" type="#_x0000_t75" style="height:30.95pt;width:55.95pt;" o:ole="t" filled="f" stroked="f" coordsize="21600,21600">
            <v:path/>
            <v:fill on="f" focussize="0,0"/>
            <v:stroke on="f"/>
            <v:imagedata r:id="rId386" o:title=""/>
            <o:lock v:ext="edit" grouping="f" rotation="f" text="f" aspectratio="t"/>
            <w10:wrap type="none"/>
            <w10:anchorlock/>
          </v:shape>
          <o:OLEObject Type="Embed" ProgID="Equation.KSEE3" ShapeID="_x0000_i1230" DrawAspect="Content" ObjectID="_1468075930" r:id="rId385">
            <o:LockedField>false</o:LockedField>
          </o:OLEObject>
        </w:object>
      </w:r>
      <w:r>
        <w:rPr>
          <w:rFonts w:hint="eastAsia"/>
          <w:szCs w:val="21"/>
        </w:rPr>
        <w:t>．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6. 设</w:t>
      </w:r>
      <w:r>
        <w:rPr>
          <w:rFonts w:hint="eastAsia"/>
          <w:color w:val="000000"/>
          <w:position w:val="-10"/>
        </w:rPr>
        <w:object>
          <v:shape id="_x0000_i1231" o:spt="75" type="#_x0000_t75" style="height:16.95pt;width:25.95pt;" o:ole="t" filled="f" stroked="f" coordsize="21600,21600">
            <v:path/>
            <v:fill on="f" focussize="0,0"/>
            <v:stroke on="f"/>
            <v:imagedata r:id="rId388" o:title=""/>
            <o:lock v:ext="edit" grouping="f" rotation="f" text="f" aspectratio="t"/>
            <w10:wrap type="none"/>
            <w10:anchorlock/>
          </v:shape>
          <o:OLEObject Type="Embed" ProgID="Equation.KSEE3" ShapeID="_x0000_i1231" DrawAspect="Content" ObjectID="_1468075931" r:id="rId387">
            <o:LockedField>false</o:LockedField>
          </o:OLEObject>
        </w:object>
      </w:r>
      <w:r>
        <w:rPr>
          <w:rFonts w:hint="eastAsia"/>
          <w:color w:val="000000"/>
        </w:rPr>
        <w:t>在点</w:t>
      </w:r>
      <w:r>
        <w:rPr>
          <w:rFonts w:hint="eastAsia"/>
          <w:color w:val="000000"/>
          <w:position w:val="-6"/>
        </w:rPr>
        <w:object>
          <v:shape id="_x0000_i1232" o:spt="75" type="#_x0000_t75" style="height:10.95pt;width:28.95pt;" o:ole="t" filled="f" stroked="f" coordsize="21600,21600">
            <v:path/>
            <v:fill on="f" focussize="0,0"/>
            <v:stroke on="f"/>
            <v:imagedata r:id="rId390" o:title=""/>
            <o:lock v:ext="edit" grouping="f" rotation="f" text="f" aspectratio="t"/>
            <w10:wrap type="none"/>
            <w10:anchorlock/>
          </v:shape>
          <o:OLEObject Type="Embed" ProgID="Equation.KSEE3" ShapeID="_x0000_i1232" DrawAspect="Content" ObjectID="_1468075932" r:id="rId389">
            <o:LockedField>false</o:LockedField>
          </o:OLEObject>
        </w:object>
      </w:r>
      <w:r>
        <w:rPr>
          <w:rFonts w:hint="eastAsia"/>
          <w:color w:val="000000"/>
        </w:rPr>
        <w:t>处可导，则</w:t>
      </w:r>
      <w:r>
        <w:rPr>
          <w:rFonts w:hint="eastAsia"/>
          <w:color w:val="000000"/>
          <w:position w:val="-24"/>
        </w:rPr>
        <w:object>
          <v:shape id="_x0000_i1233" o:spt="75" type="#_x0000_t75" style="height:30.95pt;width:128.95pt;" o:ole="t" filled="f" stroked="f" coordsize="21600,21600">
            <v:path/>
            <v:fill on="f" focussize="0,0"/>
            <v:stroke on="f"/>
            <v:imagedata r:id="rId392" o:title=""/>
            <o:lock v:ext="edit" grouping="f" rotation="f" text="f" aspectratio="t"/>
            <w10:wrap type="none"/>
            <w10:anchorlock/>
          </v:shape>
          <o:OLEObject Type="Embed" ProgID="Equation.KSEE3" ShapeID="_x0000_i1233" DrawAspect="Content" ObjectID="_1468075933" r:id="rId391">
            <o:LockedField>false</o:LockedField>
          </o:OLEObject>
        </w:object>
      </w:r>
      <w:r>
        <w:rPr>
          <w:rFonts w:hint="eastAsia"/>
          <w:color w:val="000000"/>
        </w:rPr>
        <w:t>（        ）．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A. </w:t>
      </w:r>
      <w:r>
        <w:rPr>
          <w:rFonts w:hint="eastAsia"/>
          <w:color w:val="000000"/>
          <w:position w:val="-10"/>
        </w:rPr>
        <w:object>
          <v:shape id="_x0000_i1234" o:spt="75" type="#_x0000_t75" style="height:16.95pt;width:33.95pt;" o:ole="t" filled="f" stroked="f" coordsize="21600,21600">
            <v:path/>
            <v:fill on="f" focussize="0,0"/>
            <v:stroke on="f"/>
            <v:imagedata r:id="rId394" o:title=""/>
            <o:lock v:ext="edit" grouping="f" rotation="f" text="f" aspectratio="t"/>
            <w10:wrap type="none"/>
            <w10:anchorlock/>
          </v:shape>
          <o:OLEObject Type="Embed" ProgID="Equation.KSEE3" ShapeID="_x0000_i1234" DrawAspect="Content" ObjectID="_1468075934" r:id="rId393">
            <o:LockedField>false</o:LockedField>
          </o:OLEObject>
        </w:object>
      </w:r>
      <w:r>
        <w:rPr>
          <w:rFonts w:hint="eastAsia"/>
          <w:color w:val="000000"/>
        </w:rPr>
        <w:t xml:space="preserve">；B. </w:t>
      </w:r>
      <w:r>
        <w:rPr>
          <w:rFonts w:hint="eastAsia"/>
          <w:color w:val="000000"/>
          <w:position w:val="-10"/>
        </w:rPr>
        <w:object>
          <v:shape id="_x0000_i1235" o:spt="75" type="#_x0000_t75" style="height:16.95pt;width:34.95pt;" o:ole="t" filled="f" stroked="f" coordsize="21600,21600">
            <v:path/>
            <v:fill on="f" focussize="0,0"/>
            <v:stroke on="f"/>
            <v:imagedata r:id="rId396" o:title=""/>
            <o:lock v:ext="edit" grouping="f" rotation="f" text="f" aspectratio="t"/>
            <w10:wrap type="none"/>
            <w10:anchorlock/>
          </v:shape>
          <o:OLEObject Type="Embed" ProgID="Equation.KSEE3" ShapeID="_x0000_i1235" DrawAspect="Content" ObjectID="_1468075935" r:id="rId395">
            <o:LockedField>false</o:LockedField>
          </o:OLEObject>
        </w:object>
      </w:r>
      <w:r>
        <w:rPr>
          <w:rFonts w:hint="eastAsia"/>
          <w:color w:val="000000"/>
        </w:rPr>
        <w:t xml:space="preserve">；C. </w:t>
      </w:r>
      <w:r>
        <w:rPr>
          <w:rFonts w:hint="eastAsia"/>
          <w:color w:val="000000"/>
          <w:position w:val="-10"/>
        </w:rPr>
        <w:object>
          <v:shape id="_x0000_i1236" o:spt="75" type="#_x0000_t75" style="height:16.95pt;width:28.95pt;" o:ole="t" filled="f" stroked="f" coordsize="21600,21600">
            <v:path/>
            <v:fill on="f" focussize="0,0"/>
            <v:stroke on="f"/>
            <v:imagedata r:id="rId398" o:title=""/>
            <o:lock v:ext="edit" grouping="f" rotation="f" text="f" aspectratio="t"/>
            <w10:wrap type="none"/>
            <w10:anchorlock/>
          </v:shape>
          <o:OLEObject Type="Embed" ProgID="Equation.KSEE3" ShapeID="_x0000_i1236" DrawAspect="Content" ObjectID="_1468075936" r:id="rId397">
            <o:LockedField>false</o:LockedField>
          </o:OLEObject>
        </w:object>
      </w:r>
      <w:r>
        <w:rPr>
          <w:rFonts w:hint="eastAsia"/>
          <w:color w:val="000000"/>
        </w:rPr>
        <w:t xml:space="preserve">；D. </w:t>
      </w:r>
      <w:r>
        <w:rPr>
          <w:rFonts w:hint="eastAsia"/>
          <w:color w:val="000000"/>
          <w:position w:val="-24"/>
        </w:rPr>
        <w:object>
          <v:shape id="_x0000_i1237" o:spt="75" type="#_x0000_t75" style="height:30.95pt;width:37.95pt;" o:ole="t" filled="f" stroked="f" coordsize="21600,21600">
            <v:path/>
            <v:fill on="f" focussize="0,0"/>
            <v:stroke on="f"/>
            <v:imagedata r:id="rId400" o:title=""/>
            <o:lock v:ext="edit" grouping="f" rotation="f" text="f" aspectratio="t"/>
            <w10:wrap type="none"/>
            <w10:anchorlock/>
          </v:shape>
          <o:OLEObject Type="Embed" ProgID="Equation.KSEE3" ShapeID="_x0000_i1237" DrawAspect="Content" ObjectID="_1468075937" r:id="rId399">
            <o:LockedField>false</o:LockedField>
          </o:OLEObject>
        </w:object>
      </w:r>
      <w:r>
        <w:rPr>
          <w:rFonts w:hint="eastAsia"/>
          <w:color w:val="000000"/>
        </w:rPr>
        <w:t>．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7. 设</w:t>
      </w:r>
      <w:r>
        <w:rPr>
          <w:rFonts w:hint="eastAsia"/>
          <w:color w:val="000000"/>
          <w:position w:val="-46"/>
        </w:rPr>
        <w:object>
          <v:shape id="_x0000_i1238" o:spt="75" type="#_x0000_t75" style="height:51.95pt;width:144pt;" o:ole="t" filled="f" stroked="f" coordsize="21600,21600">
            <v:path/>
            <v:fill on="f" focussize="0,0"/>
            <v:stroke on="f"/>
            <v:imagedata r:id="rId402" o:title=""/>
            <o:lock v:ext="edit" grouping="f" rotation="f" text="f" aspectratio="t"/>
            <w10:wrap type="none"/>
            <w10:anchorlock/>
          </v:shape>
          <o:OLEObject Type="Embed" ProgID="Equation.KSEE3" ShapeID="_x0000_i1238" DrawAspect="Content" ObjectID="_1468075938" r:id="rId401">
            <o:LockedField>false</o:LockedField>
          </o:OLEObject>
        </w:object>
      </w:r>
      <w:r>
        <w:rPr>
          <w:rFonts w:hint="eastAsia"/>
          <w:color w:val="000000"/>
        </w:rPr>
        <w:t xml:space="preserve"> 在点</w:t>
      </w:r>
      <w:r>
        <w:rPr>
          <w:rFonts w:hint="eastAsia"/>
          <w:color w:val="000000"/>
          <w:position w:val="-6"/>
        </w:rPr>
        <w:object>
          <v:shape id="_x0000_i1239" o:spt="75" type="#_x0000_t75" style="height:13.95pt;width:27.95pt;" o:ole="t" filled="f" stroked="f" coordsize="21600,21600">
            <v:path/>
            <v:fill on="f" focussize="0,0"/>
            <v:stroke on="f"/>
            <v:imagedata r:id="rId404" o:title=""/>
            <o:lock v:ext="edit" grouping="f" rotation="f" text="f" aspectratio="t"/>
            <w10:wrap type="none"/>
            <w10:anchorlock/>
          </v:shape>
          <o:OLEObject Type="Embed" ProgID="Equation.KSEE3" ShapeID="_x0000_i1239" DrawAspect="Content" ObjectID="_1468075939" r:id="rId403">
            <o:LockedField>false</o:LockedField>
          </o:OLEObject>
        </w:object>
      </w:r>
      <w:r>
        <w:rPr>
          <w:rFonts w:hint="eastAsia"/>
          <w:color w:val="000000"/>
        </w:rPr>
        <w:t>处连续，则</w:t>
      </w:r>
      <w:r>
        <w:rPr>
          <w:rFonts w:hint="eastAsia"/>
          <w:color w:val="000000"/>
          <w:position w:val="-6"/>
        </w:rPr>
        <w:object>
          <v:shape id="_x0000_i1240" o:spt="75" type="#_x0000_t75" style="height:10.95pt;width:19.95pt;" o:ole="t" filled="f" stroked="f" coordsize="21600,21600">
            <v:path/>
            <v:fill on="f" focussize="0,0"/>
            <v:stroke on="f"/>
            <v:imagedata r:id="rId406" o:title=""/>
            <o:lock v:ext="edit" grouping="f" rotation="f" text="f" aspectratio="t"/>
            <w10:wrap type="none"/>
            <w10:anchorlock/>
          </v:shape>
          <o:OLEObject Type="Embed" ProgID="Equation.KSEE3" ShapeID="_x0000_i1240" DrawAspect="Content" ObjectID="_1468075940" r:id="rId405">
            <o:LockedField>false</o:LockedField>
          </o:OLEObject>
        </w:object>
      </w:r>
      <w:r>
        <w:rPr>
          <w:rFonts w:hint="eastAsia"/>
          <w:color w:val="000000"/>
        </w:rPr>
        <w:t>（       ）．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A. 1； B. 0；C. e；D. </w:t>
      </w:r>
      <w:r>
        <w:rPr>
          <w:rFonts w:hint="eastAsia"/>
          <w:color w:val="000000"/>
          <w:position w:val="-4"/>
        </w:rPr>
        <w:object>
          <v:shape id="_x0000_i1241" o:spt="75" type="#_x0000_t75" style="height:12.95pt;width:15.95pt;" o:ole="t" filled="f" stroked="f" coordsize="21600,21600">
            <v:path/>
            <v:fill on="f" focussize="0,0"/>
            <v:stroke on="f"/>
            <v:imagedata r:id="rId408" o:title=""/>
            <o:lock v:ext="edit" grouping="f" rotation="f" text="f" aspectratio="t"/>
            <w10:wrap type="none"/>
            <w10:anchorlock/>
          </v:shape>
          <o:OLEObject Type="Embed" ProgID="Equation.KSEE3" ShapeID="_x0000_i1241" DrawAspect="Content" ObjectID="_1468075941" r:id="rId407">
            <o:LockedField>false</o:LockedField>
          </o:OLEObject>
        </w:object>
      </w:r>
      <w:r>
        <w:rPr>
          <w:rFonts w:hint="eastAsia"/>
          <w:color w:val="000000"/>
        </w:rPr>
        <w:t>．</w:t>
      </w:r>
    </w:p>
    <w:p>
      <w:pPr>
        <w:rPr>
          <w:rFonts w:hint="eastAsia"/>
          <w:i/>
          <w:iCs/>
        </w:rPr>
      </w:pPr>
      <w:r>
        <w:rPr>
          <w:rFonts w:hint="eastAsia"/>
          <w:szCs w:val="21"/>
        </w:rPr>
        <w:t>8、</w:t>
      </w:r>
      <w:r>
        <w:rPr>
          <w:rFonts w:hint="eastAsia"/>
        </w:rPr>
        <w:t>设</w:t>
      </w:r>
      <w:r>
        <w:rPr>
          <w:position w:val="-12"/>
        </w:rPr>
        <w:object>
          <v:shape id="_x0000_i1242" o:spt="75" type="#_x0000_t75" style="height:18pt;width:44pt;" o:ole="t" filled="f" stroked="f" coordsize="21600,21600">
            <v:path/>
            <v:fill on="f" focussize="0,0"/>
            <v:stroke on="f"/>
            <v:imagedata r:id="rId410" o:title=""/>
            <o:lock v:ext="edit" grouping="f" rotation="f" text="f" aspectratio="t"/>
            <w10:wrap type="none"/>
            <w10:anchorlock/>
          </v:shape>
          <o:OLEObject Type="Embed" ProgID="Equations" ShapeID="_x0000_i1242" DrawAspect="Content" ObjectID="_1468075942" r:id="rId409">
            <o:LockedField>false</o:LockedField>
          </o:OLEObject>
        </w:object>
      </w:r>
      <w:r>
        <w:rPr>
          <w:rFonts w:hint="eastAsia"/>
        </w:rPr>
        <w:t>都是微分方程</w:t>
      </w:r>
      <w:r>
        <w:rPr>
          <w:position w:val="-10"/>
        </w:rPr>
        <w:object>
          <v:shape id="_x0000_i1243" o:spt="75" type="#_x0000_t75" style="height:16pt;width:132pt;" o:ole="t" filled="f" stroked="f" coordsize="21600,21600">
            <v:path/>
            <v:fill on="f" focussize="0,0"/>
            <v:stroke on="f"/>
            <v:imagedata r:id="rId412" o:title=""/>
            <o:lock v:ext="edit" grouping="f" rotation="f" text="f" aspectratio="t"/>
            <w10:wrap type="none"/>
            <w10:anchorlock/>
          </v:shape>
          <o:OLEObject Type="Embed" ProgID="Equations" ShapeID="_x0000_i1243" DrawAspect="Content" ObjectID="_1468075943" r:id="rId411">
            <o:LockedField>false</o:LockedField>
          </o:OLEObject>
        </w:object>
      </w:r>
      <w:r>
        <w:rPr>
          <w:rFonts w:hint="eastAsia"/>
        </w:rPr>
        <w:t>的解，且</w:t>
      </w:r>
      <w:r>
        <w:rPr>
          <w:rFonts w:hint="eastAsia"/>
          <w:position w:val="-30"/>
        </w:rPr>
        <w:object>
          <v:shape id="_x0000_i1244" o:spt="75" type="#_x0000_t75" style="height:33.95pt;width:47.95pt;" o:ole="t" filled="f" stroked="f" coordsize="21600,21600">
            <v:path/>
            <v:fill on="f" focussize="0,0"/>
            <v:stroke on="f"/>
            <v:imagedata r:id="rId414" o:title=""/>
            <o:lock v:ext="edit" grouping="f" rotation="f" text="f" aspectratio="t"/>
            <w10:wrap type="none"/>
            <w10:anchorlock/>
          </v:shape>
          <o:OLEObject Type="Embed" ProgID="Equation.KSEE3" ShapeID="_x0000_i1244" DrawAspect="Content" ObjectID="_1468075944" r:id="rId413">
            <o:LockedField>false</o:LockedField>
          </o:OLEObject>
        </w:object>
      </w:r>
      <w:r>
        <w:rPr>
          <w:rFonts w:hint="eastAsia"/>
        </w:rPr>
        <w:t xml:space="preserve">常数，则该微分方程的通解为 (      ) .  </w:t>
      </w:r>
      <w:r>
        <w:rPr>
          <w:rFonts w:hint="eastAsia"/>
          <w:i/>
          <w:iCs/>
        </w:rPr>
        <w:t xml:space="preserve"> </w:t>
      </w:r>
    </w:p>
    <w:p>
      <w:pPr>
        <w:rPr>
          <w:rFonts w:hint="eastAsia"/>
        </w:rPr>
      </w:pPr>
      <w:r>
        <w:rPr>
          <w:rFonts w:hint="eastAsia"/>
          <w:szCs w:val="21"/>
        </w:rPr>
        <w:t>(A)</w:t>
      </w:r>
      <w:r>
        <w:rPr>
          <w:position w:val="-12"/>
        </w:rPr>
        <w:object>
          <v:shape id="_x0000_i1245" o:spt="75" type="#_x0000_t75" style="height:18pt;width:157pt;" o:ole="t" filled="f" stroked="f" coordsize="21600,21600">
            <v:path/>
            <v:fill on="f" focussize="0,0"/>
            <v:stroke on="f"/>
            <v:imagedata r:id="rId416" o:title=""/>
            <o:lock v:ext="edit" grouping="f" rotation="f" text="f" aspectratio="t"/>
            <w10:wrap type="none"/>
            <w10:anchorlock/>
          </v:shape>
          <o:OLEObject Type="Embed" ProgID="Equations" ShapeID="_x0000_i1245" DrawAspect="Content" ObjectID="_1468075945" r:id="rId415">
            <o:LockedField>false</o:LockedField>
          </o:OLEObject>
        </w:object>
      </w:r>
      <w:r>
        <w:rPr>
          <w:rFonts w:hint="eastAsia"/>
        </w:rPr>
        <w:t xml:space="preserve">          (</w:t>
      </w:r>
      <w:r>
        <w:rPr>
          <w:rFonts w:hint="eastAsia"/>
          <w:szCs w:val="21"/>
        </w:rPr>
        <w:t>B)</w:t>
      </w:r>
      <w:r>
        <w:rPr>
          <w:position w:val="-12"/>
        </w:rPr>
        <w:object>
          <v:shape id="_x0000_i1246" o:spt="75" type="#_x0000_t75" style="height:18pt;width:144pt;" o:ole="t" filled="f" stroked="f" coordsize="21600,21600">
            <v:path/>
            <v:fill on="f" focussize="0,0"/>
            <v:stroke on="f"/>
            <v:imagedata r:id="rId418" o:title=""/>
            <o:lock v:ext="edit" grouping="f" rotation="f" text="f" aspectratio="t"/>
            <w10:wrap type="none"/>
            <w10:anchorlock/>
          </v:shape>
          <o:OLEObject Type="Embed" ProgID="Equations" ShapeID="_x0000_i1246" DrawAspect="Content" ObjectID="_1468075946" r:id="rId417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r>
        <w:rPr>
          <w:rFonts w:hint="eastAsia"/>
          <w:szCs w:val="21"/>
        </w:rPr>
        <w:t>(C)</w:t>
      </w:r>
      <w:r>
        <w:rPr>
          <w:position w:val="-12"/>
        </w:rPr>
        <w:object>
          <v:shape id="_x0000_i1247" o:spt="75" type="#_x0000_t75" style="height:18pt;width:157.95pt;" o:ole="t" filled="f" stroked="f" coordsize="21600,21600">
            <v:path/>
            <v:fill on="f" focussize="0,0"/>
            <v:stroke on="f"/>
            <v:imagedata r:id="rId420" o:title=""/>
            <o:lock v:ext="edit" grouping="f" rotation="f" text="f" aspectratio="t"/>
            <w10:wrap type="none"/>
            <w10:anchorlock/>
          </v:shape>
          <o:OLEObject Type="Embed" ProgID="Equations" ShapeID="_x0000_i1247" DrawAspect="Content" ObjectID="_1468075947" r:id="rId419">
            <o:LockedField>false</o:LockedField>
          </o:OLEObject>
        </w:object>
      </w:r>
      <w:r>
        <w:rPr>
          <w:rFonts w:hint="eastAsia"/>
        </w:rPr>
        <w:t xml:space="preserve">          (</w:t>
      </w:r>
      <w:r>
        <w:rPr>
          <w:rFonts w:hint="eastAsia"/>
          <w:szCs w:val="21"/>
        </w:rPr>
        <w:t>D)</w:t>
      </w:r>
      <w:r>
        <w:rPr>
          <w:position w:val="-12"/>
        </w:rPr>
        <w:object>
          <v:shape id="_x0000_i1248" o:spt="75" type="#_x0000_t75" style="height:18pt;width:101pt;" o:ole="t" filled="f" stroked="f" coordsize="21600,21600">
            <v:path/>
            <v:fill on="f" focussize="0,0"/>
            <v:stroke on="f"/>
            <v:imagedata r:id="rId422" o:title=""/>
            <o:lock v:ext="edit" grouping="f" rotation="f" text="f" aspectratio="t"/>
            <w10:wrap type="none"/>
            <w10:anchorlock/>
          </v:shape>
          <o:OLEObject Type="Embed" ProgID="Equations" ShapeID="_x0000_i1248" DrawAspect="Content" ObjectID="_1468075948" r:id="rId421">
            <o:LockedField>false</o:LockedField>
          </o:OLEObject>
        </w:objec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9. 设</w:t>
      </w:r>
      <w:r>
        <w:rPr>
          <w:rFonts w:hint="eastAsia"/>
          <w:color w:val="000000"/>
          <w:position w:val="-10"/>
          <w:szCs w:val="21"/>
        </w:rPr>
        <w:object>
          <v:shape id="_x0000_i1249" o:spt="75" type="#_x0000_t75" style="height:16.95pt;width:25.95pt;" o:ole="t" filled="f" stroked="f" coordsize="21600,21600">
            <v:path/>
            <v:fill on="f" focussize="0,0"/>
            <v:stroke on="f"/>
            <v:imagedata r:id="rId424" o:title=""/>
            <o:lock v:ext="edit" grouping="f" rotation="f" text="f" aspectratio="t"/>
            <w10:wrap type="none"/>
            <w10:anchorlock/>
          </v:shape>
          <o:OLEObject Type="Embed" ProgID="Equation.KSEE3" ShapeID="_x0000_i1249" DrawAspect="Content" ObjectID="_1468075949" r:id="rId423">
            <o:LockedField>false</o:LockedField>
          </o:OLEObject>
        </w:object>
      </w:r>
      <w:r>
        <w:rPr>
          <w:rFonts w:hint="eastAsia"/>
          <w:color w:val="000000"/>
          <w:szCs w:val="21"/>
        </w:rPr>
        <w:t>在点</w:t>
      </w:r>
      <w:r>
        <w:rPr>
          <w:rFonts w:hint="eastAsia"/>
          <w:color w:val="000000"/>
          <w:position w:val="-6"/>
          <w:szCs w:val="21"/>
        </w:rPr>
        <w:object>
          <v:shape id="_x0000_i1250" o:spt="75" type="#_x0000_t75" style="height:13.95pt;width:27.95pt;" o:ole="t" filled="f" stroked="f" coordsize="21600,21600">
            <v:path/>
            <v:fill on="f" focussize="0,0"/>
            <v:stroke on="f"/>
            <v:imagedata r:id="rId426" o:title=""/>
            <o:lock v:ext="edit" grouping="f" rotation="f" text="f" aspectratio="t"/>
            <w10:wrap type="none"/>
            <w10:anchorlock/>
          </v:shape>
          <o:OLEObject Type="Embed" ProgID="Equation.KSEE3" ShapeID="_x0000_i1250" DrawAspect="Content" ObjectID="_1468075950" r:id="rId425">
            <o:LockedField>false</o:LockedField>
          </o:OLEObject>
        </w:object>
      </w:r>
      <w:r>
        <w:rPr>
          <w:rFonts w:hint="eastAsia"/>
          <w:color w:val="000000"/>
          <w:szCs w:val="21"/>
        </w:rPr>
        <w:t>的某个邻域内可导，且</w:t>
      </w:r>
      <w:r>
        <w:rPr>
          <w:rFonts w:hint="eastAsia"/>
          <w:color w:val="000000"/>
          <w:position w:val="-24"/>
          <w:szCs w:val="21"/>
        </w:rPr>
        <w:object>
          <v:shape id="_x0000_i1251" o:spt="75" type="#_x0000_t75" style="height:30.95pt;width:80.95pt;" o:ole="t" filled="f" stroked="f" coordsize="21600,21600">
            <v:path/>
            <v:fill on="f" focussize="0,0"/>
            <v:stroke on="f"/>
            <v:imagedata r:id="rId428" o:title=""/>
            <o:lock v:ext="edit" grouping="f" rotation="f" text="f" aspectratio="t"/>
            <w10:wrap type="none"/>
            <w10:anchorlock/>
          </v:shape>
          <o:OLEObject Type="Embed" ProgID="Equation.KSEE3" ShapeID="_x0000_i1251" DrawAspect="Content" ObjectID="_1468075951" r:id="rId427">
            <o:LockedField>false</o:LockedField>
          </o:OLEObject>
        </w:object>
      </w:r>
      <w:r>
        <w:rPr>
          <w:rFonts w:hint="eastAsia"/>
          <w:color w:val="000000"/>
          <w:szCs w:val="21"/>
        </w:rPr>
        <w:t>，则点</w:t>
      </w:r>
      <w:r>
        <w:rPr>
          <w:rFonts w:hint="eastAsia"/>
          <w:color w:val="000000"/>
          <w:position w:val="-6"/>
          <w:szCs w:val="21"/>
        </w:rPr>
        <w:object>
          <v:shape id="_x0000_i1252" o:spt="75" type="#_x0000_t75" style="height:13.95pt;width:27.95pt;" o:ole="t" filled="f" stroked="f" coordsize="21600,21600">
            <v:path/>
            <v:fill on="f" focussize="0,0"/>
            <v:stroke on="f"/>
            <v:imagedata r:id="rId430" o:title=""/>
            <o:lock v:ext="edit" grouping="f" rotation="f" text="f" aspectratio="t"/>
            <w10:wrap type="none"/>
            <w10:anchorlock/>
          </v:shape>
          <o:OLEObject Type="Embed" ProgID="Equation.KSEE3" ShapeID="_x0000_i1252" DrawAspect="Content" ObjectID="_1468075952" r:id="rId429">
            <o:LockedField>false</o:LockedField>
          </o:OLEObject>
        </w:object>
      </w:r>
      <w:r>
        <w:rPr>
          <w:rFonts w:hint="eastAsia"/>
          <w:color w:val="000000"/>
          <w:szCs w:val="21"/>
        </w:rPr>
        <w:t>（     ）．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A. 是</w:t>
      </w:r>
      <w:r>
        <w:rPr>
          <w:rFonts w:hint="eastAsia"/>
          <w:color w:val="000000"/>
          <w:position w:val="-10"/>
          <w:szCs w:val="21"/>
        </w:rPr>
        <w:object>
          <v:shape id="_x0000_i1253" o:spt="75" type="#_x0000_t75" style="height:16.95pt;width:25.95pt;" o:ole="t" filled="f" stroked="f" coordsize="21600,21600">
            <v:path/>
            <v:fill on="f" focussize="0,0"/>
            <v:stroke on="f"/>
            <v:imagedata r:id="rId424" o:title=""/>
            <o:lock v:ext="edit" grouping="f" rotation="f" text="f" aspectratio="t"/>
            <w10:wrap type="none"/>
            <w10:anchorlock/>
          </v:shape>
          <o:OLEObject Type="Embed" ProgID="Equation.KSEE3" ShapeID="_x0000_i1253" DrawAspect="Content" ObjectID="_1468075953" r:id="rId431">
            <o:LockedField>false</o:LockedField>
          </o:OLEObject>
        </w:object>
      </w:r>
      <w:r>
        <w:rPr>
          <w:rFonts w:hint="eastAsia"/>
          <w:color w:val="000000"/>
          <w:szCs w:val="21"/>
        </w:rPr>
        <w:t>的极小值点；          B. 是</w:t>
      </w:r>
      <w:r>
        <w:rPr>
          <w:rFonts w:hint="eastAsia"/>
          <w:color w:val="000000"/>
          <w:position w:val="-10"/>
          <w:szCs w:val="21"/>
        </w:rPr>
        <w:object>
          <v:shape id="_x0000_i1254" o:spt="75" type="#_x0000_t75" style="height:16.95pt;width:25.95pt;" o:ole="t" filled="f" stroked="f" coordsize="21600,21600">
            <v:path/>
            <v:fill on="f" focussize="0,0"/>
            <v:stroke on="f"/>
            <v:imagedata r:id="rId424" o:title=""/>
            <o:lock v:ext="edit" grouping="f" rotation="f" text="f" aspectratio="t"/>
            <w10:wrap type="none"/>
            <w10:anchorlock/>
          </v:shape>
          <o:OLEObject Type="Embed" ProgID="Equation.KSEE3" ShapeID="_x0000_i1254" DrawAspect="Content" ObjectID="_1468075954" r:id="rId432">
            <o:LockedField>false</o:LockedField>
          </o:OLEObject>
        </w:object>
      </w:r>
      <w:r>
        <w:rPr>
          <w:rFonts w:hint="eastAsia"/>
          <w:color w:val="000000"/>
          <w:szCs w:val="21"/>
        </w:rPr>
        <w:t>的极大值点；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C. 不是</w:t>
      </w:r>
      <w:r>
        <w:rPr>
          <w:rFonts w:hint="eastAsia"/>
          <w:color w:val="000000"/>
          <w:position w:val="-10"/>
          <w:szCs w:val="21"/>
        </w:rPr>
        <w:object>
          <v:shape id="_x0000_i1255" o:spt="75" type="#_x0000_t75" style="height:16.95pt;width:25.95pt;" o:ole="t" filled="f" stroked="f" coordsize="21600,21600">
            <v:path/>
            <v:fill on="f" focussize="0,0"/>
            <v:stroke on="f"/>
            <v:imagedata r:id="rId424" o:title=""/>
            <o:lock v:ext="edit" grouping="f" rotation="f" text="f" aspectratio="t"/>
            <w10:wrap type="none"/>
            <w10:anchorlock/>
          </v:shape>
          <o:OLEObject Type="Embed" ProgID="Equation.KSEE3" ShapeID="_x0000_i1255" DrawAspect="Content" ObjectID="_1468075955" r:id="rId433">
            <o:LockedField>false</o:LockedField>
          </o:OLEObject>
        </w:object>
      </w:r>
      <w:r>
        <w:rPr>
          <w:rFonts w:hint="eastAsia"/>
          <w:color w:val="000000"/>
          <w:szCs w:val="21"/>
        </w:rPr>
        <w:t>的极值点；          D. 是</w:t>
      </w:r>
      <w:r>
        <w:rPr>
          <w:rFonts w:hint="eastAsia"/>
          <w:color w:val="000000"/>
          <w:position w:val="-10"/>
          <w:szCs w:val="21"/>
        </w:rPr>
        <w:object>
          <v:shape id="_x0000_i1256" o:spt="75" type="#_x0000_t75" style="height:16.95pt;width:25.95pt;" o:ole="t" filled="f" stroked="f" coordsize="21600,21600">
            <v:path/>
            <v:fill on="f" focussize="0,0"/>
            <v:stroke on="f"/>
            <v:imagedata r:id="rId424" o:title=""/>
            <o:lock v:ext="edit" grouping="f" rotation="f" text="f" aspectratio="t"/>
            <w10:wrap type="none"/>
            <w10:anchorlock/>
          </v:shape>
          <o:OLEObject Type="Embed" ProgID="Equation.KSEE3" ShapeID="_x0000_i1256" DrawAspect="Content" ObjectID="_1468075956" r:id="rId434">
            <o:LockedField>false</o:LockedField>
          </o:OLEObject>
        </w:object>
      </w:r>
      <w:r>
        <w:rPr>
          <w:rFonts w:hint="eastAsia"/>
          <w:color w:val="000000"/>
          <w:szCs w:val="21"/>
        </w:rPr>
        <w:t>的驻点，但不是极值点．</w:t>
      </w:r>
    </w:p>
    <w:p>
      <w:pPr>
        <w:tabs>
          <w:tab w:val="left" w:pos="540"/>
          <w:tab w:val="left" w:pos="1260"/>
        </w:tabs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10. 设</w:t>
      </w:r>
      <w:r>
        <w:rPr>
          <w:color w:val="000000"/>
          <w:position w:val="-10"/>
          <w:sz w:val="24"/>
        </w:rPr>
        <w:object>
          <v:shape id="_x0000_i1257" o:spt="75" type="#_x0000_t75" style="height:16pt;width:29pt;" o:ole="t" filled="f" o:preferrelative="t" stroked="f" coordsize="21600,21600">
            <v:path/>
            <v:fill on="f" focussize="0,0"/>
            <v:stroke on="f"/>
            <v:imagedata r:id="rId436" o:title=""/>
            <o:lock v:ext="edit" grouping="f" rotation="f" text="f" aspectratio="t"/>
            <w10:wrap type="none"/>
            <w10:anchorlock/>
          </v:shape>
          <o:OLEObject Type="Embed" ProgID="Equations" ShapeID="_x0000_i1257" DrawAspect="Content" ObjectID="_1468075957" r:id="rId435">
            <o:LockedField>false</o:LockedField>
          </o:OLEObject>
        </w:object>
      </w:r>
      <w:r>
        <w:rPr>
          <w:rFonts w:hint="eastAsia"/>
          <w:color w:val="000000"/>
          <w:sz w:val="24"/>
        </w:rPr>
        <w:t>在</w:t>
      </w:r>
      <w:r>
        <w:rPr>
          <w:color w:val="000000"/>
          <w:position w:val="-10"/>
          <w:sz w:val="24"/>
        </w:rPr>
        <w:object>
          <v:shape id="_x0000_i1258" o:spt="75" type="#_x0000_t75" style="height:16pt;width:48pt;" o:ole="t" filled="f" o:preferrelative="t" stroked="f" coordsize="21600,21600">
            <v:path/>
            <v:fill on="f" focussize="0,0"/>
            <v:stroke on="f"/>
            <v:imagedata r:id="rId438" o:title=""/>
            <o:lock v:ext="edit" grouping="f" rotation="f" text="f" aspectratio="t"/>
            <w10:wrap type="none"/>
            <w10:anchorlock/>
          </v:shape>
          <o:OLEObject Type="Embed" ProgID="Equations" ShapeID="_x0000_i1258" DrawAspect="Content" ObjectID="_1468075958" r:id="rId437">
            <o:LockedField>false</o:LockedField>
          </o:OLEObject>
        </w:object>
      </w:r>
      <w:r>
        <w:rPr>
          <w:rFonts w:hint="eastAsia"/>
          <w:color w:val="000000"/>
          <w:sz w:val="24"/>
        </w:rPr>
        <w:t>内连续且可导，如果</w:t>
      </w:r>
      <w:r>
        <w:rPr>
          <w:color w:val="000000"/>
          <w:position w:val="-22"/>
          <w:sz w:val="24"/>
        </w:rPr>
        <w:object>
          <v:shape id="_x0000_i1259" o:spt="75" type="#_x0000_t75" style="height:28pt;width:118pt;" o:ole="t" filled="f" o:preferrelative="t" stroked="f" coordsize="21600,21600">
            <v:path/>
            <v:fill on="f" focussize="0,0"/>
            <v:stroke on="f"/>
            <v:imagedata r:id="rId440" o:title=""/>
            <o:lock v:ext="edit" grouping="f" rotation="f" text="f" aspectratio="t"/>
            <w10:wrap type="none"/>
            <w10:anchorlock/>
          </v:shape>
          <o:OLEObject Type="Embed" ProgID="Equations" ShapeID="_x0000_i1259" DrawAspect="Content" ObjectID="_1468075959" r:id="rId439">
            <o:LockedField>false</o:LockedField>
          </o:OLEObject>
        </w:object>
      </w:r>
      <w:r>
        <w:rPr>
          <w:rFonts w:hint="eastAsia"/>
          <w:color w:val="000000"/>
          <w:sz w:val="24"/>
        </w:rPr>
        <w:t>，则</w:t>
      </w:r>
    </w:p>
    <w:p>
      <w:pPr>
        <w:ind w:firstLine="120" w:firstLineChars="50"/>
        <w:rPr>
          <w:rFonts w:hint="eastAsia"/>
          <w:color w:val="000000"/>
          <w:sz w:val="24"/>
        </w:rPr>
      </w:pPr>
      <w:r>
        <w:rPr>
          <w:color w:val="000000"/>
          <w:position w:val="-10"/>
          <w:sz w:val="24"/>
        </w:rPr>
        <w:object>
          <v:shape id="_x0000_i1260" o:spt="75" type="#_x0000_t75" style="height:16pt;width:42pt;" o:ole="t" filled="f" o:preferrelative="t" stroked="f" coordsize="21600,21600">
            <v:path/>
            <v:fill on="f" focussize="0,0"/>
            <v:stroke on="f"/>
            <v:imagedata r:id="rId442" o:title=""/>
            <o:lock v:ext="edit" grouping="f" rotation="f" text="f" aspectratio="t"/>
            <w10:wrap type="none"/>
            <w10:anchorlock/>
          </v:shape>
          <o:OLEObject Type="Embed" ProgID="Equations" ShapeID="_x0000_i1260" DrawAspect="Content" ObjectID="_1468075960" r:id="rId441">
            <o:LockedField>false</o:LockedField>
          </o:OLEObject>
        </w:object>
      </w:r>
      <w:r>
        <w:rPr>
          <w:rFonts w:hint="eastAsia"/>
          <w:color w:val="000000"/>
          <w:sz w:val="24"/>
        </w:rPr>
        <w:t>(    　) 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A. </w:t>
      </w:r>
      <w:r>
        <w:rPr>
          <w:position w:val="-24"/>
          <w:sz w:val="24"/>
        </w:rPr>
        <w:object>
          <v:shape id="_x0000_i1261" o:spt="75" type="#_x0000_t75" style="height:31pt;width:36pt;" o:ole="t" filled="f" o:preferrelative="t" stroked="f" coordsize="21600,21600">
            <v:path/>
            <v:fill on="f" focussize="0,0"/>
            <v:stroke on="f"/>
            <v:imagedata r:id="rId444" o:title=""/>
            <o:lock v:ext="edit" grouping="f" rotation="f" text="f" aspectratio="t"/>
            <w10:wrap type="none"/>
            <w10:anchorlock/>
          </v:shape>
          <o:OLEObject Type="Embed" ProgID="Equations" ShapeID="_x0000_i1261" DrawAspect="Content" ObjectID="_1468075961" r:id="rId443">
            <o:LockedField>false</o:LockedField>
          </o:OLEObject>
        </w:object>
      </w:r>
      <w:r>
        <w:rPr>
          <w:rFonts w:hint="eastAsia"/>
          <w:sz w:val="24"/>
        </w:rPr>
        <w:t xml:space="preserve">；B. </w:t>
      </w:r>
      <w:r>
        <w:rPr>
          <w:position w:val="-24"/>
          <w:sz w:val="24"/>
        </w:rPr>
        <w:object>
          <v:shape id="_x0000_i1262" o:spt="75" type="#_x0000_t75" style="height:31pt;width:42pt;" o:ole="t" filled="f" o:preferrelative="t" stroked="f" coordsize="21600,21600">
            <v:path/>
            <v:fill on="f" focussize="0,0"/>
            <v:stroke on="f"/>
            <v:imagedata r:id="rId446" o:title=""/>
            <o:lock v:ext="edit" grouping="f" rotation="f" text="f" aspectratio="t"/>
            <w10:wrap type="none"/>
            <w10:anchorlock/>
          </v:shape>
          <o:OLEObject Type="Embed" ProgID="Equations" ShapeID="_x0000_i1262" DrawAspect="Content" ObjectID="_1468075962" r:id="rId445">
            <o:LockedField>false</o:LockedField>
          </o:OLEObject>
        </w:object>
      </w:r>
      <w:r>
        <w:rPr>
          <w:rFonts w:hint="eastAsia"/>
          <w:sz w:val="24"/>
        </w:rPr>
        <w:t xml:space="preserve">；C. </w:t>
      </w:r>
      <w:r>
        <w:rPr>
          <w:position w:val="-24"/>
          <w:sz w:val="24"/>
        </w:rPr>
        <w:object>
          <v:shape id="_x0000_i1263" o:spt="75" type="#_x0000_t75" style="height:31pt;width:42pt;" o:ole="t" filled="f" o:preferrelative="t" stroked="f" coordsize="21600,21600">
            <v:path/>
            <v:fill on="f" focussize="0,0"/>
            <v:stroke on="f"/>
            <v:imagedata r:id="rId448" o:title=""/>
            <o:lock v:ext="edit" grouping="f" rotation="f" text="f" aspectratio="t"/>
            <w10:wrap type="none"/>
            <w10:anchorlock/>
          </v:shape>
          <o:OLEObject Type="Embed" ProgID="Equations" ShapeID="_x0000_i1263" DrawAspect="Content" ObjectID="_1468075963" r:id="rId447">
            <o:LockedField>false</o:LockedField>
          </o:OLEObject>
        </w:object>
      </w:r>
      <w:r>
        <w:rPr>
          <w:rFonts w:hint="eastAsia"/>
          <w:sz w:val="24"/>
        </w:rPr>
        <w:t xml:space="preserve">；D. </w:t>
      </w:r>
      <w:r>
        <w:rPr>
          <w:position w:val="-24"/>
          <w:sz w:val="24"/>
        </w:rPr>
        <w:object>
          <v:shape id="_x0000_i1264" o:spt="75" type="#_x0000_t75" style="height:33pt;width:44pt;" o:ole="t" filled="f" o:preferrelative="t" stroked="f" coordsize="21600,21600">
            <v:path/>
            <v:fill on="f" focussize="0,0"/>
            <v:stroke on="f"/>
            <v:imagedata r:id="rId450" o:title=""/>
            <o:lock v:ext="edit" grouping="f" rotation="f" text="f" aspectratio="t"/>
            <w10:wrap type="none"/>
            <w10:anchorlock/>
          </v:shape>
          <o:OLEObject Type="Embed" ProgID="Equations" ShapeID="_x0000_i1264" DrawAspect="Content" ObjectID="_1468075964" r:id="rId449">
            <o:LockedField>false</o:LockedField>
          </o:OLEObject>
        </w:object>
      </w:r>
      <w:r>
        <w:rPr>
          <w:rFonts w:hint="eastAsia"/>
          <w:sz w:val="24"/>
        </w:rPr>
        <w:t>．</w:t>
      </w:r>
    </w:p>
    <w:p>
      <w:pPr>
        <w:rPr>
          <w:rFonts w:hint="eastAsia"/>
          <w:b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二、填空题</w:t>
      </w:r>
      <w:r>
        <w:rPr>
          <w:rFonts w:hint="eastAsia"/>
          <w:color w:val="000000"/>
          <w:sz w:val="24"/>
        </w:rPr>
        <w:t>（本大题共</w:t>
      </w:r>
      <w:r>
        <w:rPr>
          <w:rFonts w:hint="eastAsia"/>
          <w:color w:val="000000"/>
          <w:sz w:val="24"/>
          <w:u w:val="single"/>
        </w:rPr>
        <w:t xml:space="preserve"> 5 </w:t>
      </w:r>
      <w:r>
        <w:rPr>
          <w:rFonts w:hint="eastAsia"/>
          <w:color w:val="000000"/>
          <w:sz w:val="24"/>
        </w:rPr>
        <w:t>小题，每小题</w:t>
      </w:r>
      <w:r>
        <w:rPr>
          <w:rFonts w:hint="eastAsia"/>
          <w:color w:val="000000"/>
          <w:sz w:val="24"/>
          <w:u w:val="single"/>
        </w:rPr>
        <w:t xml:space="preserve"> 2 </w:t>
      </w:r>
      <w:r>
        <w:rPr>
          <w:rFonts w:hint="eastAsia"/>
          <w:color w:val="000000"/>
          <w:sz w:val="24"/>
        </w:rPr>
        <w:t>分，共</w:t>
      </w:r>
      <w:r>
        <w:rPr>
          <w:rFonts w:hint="eastAsia"/>
          <w:color w:val="000000"/>
          <w:sz w:val="24"/>
          <w:u w:val="single"/>
        </w:rPr>
        <w:t xml:space="preserve"> 10 </w:t>
      </w:r>
      <w:r>
        <w:rPr>
          <w:rFonts w:hint="eastAsia"/>
          <w:color w:val="000000"/>
          <w:sz w:val="24"/>
        </w:rPr>
        <w:t>分）</w:t>
      </w:r>
    </w:p>
    <w:p>
      <w:pPr>
        <w:rPr>
          <w:rFonts w:hint="eastAsia"/>
          <w:szCs w:val="21"/>
        </w:rPr>
      </w:pPr>
      <w:r>
        <w:rPr>
          <w:rFonts w:hint="eastAsia"/>
          <w:sz w:val="24"/>
        </w:rPr>
        <w:t xml:space="preserve">1. </w:t>
      </w:r>
      <w:r>
        <w:rPr>
          <w:position w:val="-24"/>
          <w:szCs w:val="21"/>
        </w:rPr>
        <w:object>
          <v:shape id="_x0000_i1265" o:spt="75" type="#_x0000_t75" style="height:32.95pt;width:72.05pt;" o:ole="t" filled="f" o:preferrelative="t" stroked="f" coordsize="21600,21600">
            <v:path/>
            <v:fill on="f" focussize="0,0"/>
            <v:stroke on="f"/>
            <v:imagedata r:id="rId452" o:title=""/>
            <o:lock v:ext="edit" grouping="f" rotation="f" text="f" aspectratio="t"/>
            <w10:wrap type="none"/>
            <w10:anchorlock/>
          </v:shape>
          <o:OLEObject Type="Embed" ProgID="Equations" ShapeID="_x0000_i1265" DrawAspect="Content" ObjectID="_1468075965" r:id="rId451">
            <o:LockedField>false</o:LockedField>
          </o:OLEObject>
        </w:object>
      </w:r>
      <w:r>
        <w:rPr>
          <w:rFonts w:hint="eastAsia"/>
          <w:szCs w:val="21"/>
        </w:rPr>
        <w:t>＝</w:t>
      </w:r>
      <w:r>
        <w:rPr>
          <w:rFonts w:hint="eastAsia"/>
          <w:szCs w:val="21"/>
          <w:u w:val="single"/>
        </w:rPr>
        <w:t xml:space="preserve">                              　      </w:t>
      </w:r>
      <w:r>
        <w:rPr>
          <w:rFonts w:hint="eastAsia"/>
          <w:szCs w:val="21"/>
        </w:rPr>
        <w:t xml:space="preserve"> 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微分方程</w:t>
      </w:r>
      <w:r>
        <w:rPr>
          <w:position w:val="-10"/>
          <w:szCs w:val="21"/>
        </w:rPr>
        <w:object>
          <v:shape id="_x0000_i1266" o:spt="75" type="#_x0000_t75" style="height:16pt;width:57.7pt;" o:ole="t" filled="f" o:preferrelative="t" stroked="f" coordsize="21600,21600">
            <v:path/>
            <v:fill on="f" focussize="0,0"/>
            <v:stroke on="f"/>
            <v:imagedata r:id="rId454" o:title=""/>
            <o:lock v:ext="edit" grouping="f" rotation="f" text="f" aspectratio="t"/>
            <w10:wrap type="none"/>
            <w10:anchorlock/>
          </v:shape>
          <o:OLEObject Type="Embed" ProgID="Equations" ShapeID="_x0000_i1266" DrawAspect="Content" ObjectID="_1468075966" r:id="rId453">
            <o:LockedField>false</o:LockedField>
          </o:OLEObject>
        </w:object>
      </w:r>
      <w:r>
        <w:rPr>
          <w:rFonts w:hint="eastAsia"/>
          <w:szCs w:val="21"/>
        </w:rPr>
        <w:t>满足初始条件</w:t>
      </w:r>
      <w:r>
        <w:rPr>
          <w:position w:val="-14"/>
          <w:szCs w:val="21"/>
        </w:rPr>
        <w:object>
          <v:shape id="_x0000_i1267" o:spt="75" type="#_x0000_t75" style="height:21pt;width:44.8pt;" o:ole="t" filled="f" o:preferrelative="t" stroked="f" coordsize="21600,21600">
            <v:path/>
            <v:fill on="f" focussize="0,0"/>
            <v:stroke on="f"/>
            <v:imagedata r:id="rId456" o:title=""/>
            <o:lock v:ext="edit" grouping="f" rotation="f" text="f" aspectratio="t"/>
            <w10:wrap type="none"/>
            <w10:anchorlock/>
          </v:shape>
          <o:OLEObject Type="Embed" ProgID="Equations" ShapeID="_x0000_i1267" DrawAspect="Content" ObjectID="_1468075967" r:id="rId455">
            <o:LockedField>false</o:LockedField>
          </o:OLEObject>
        </w:object>
      </w:r>
      <w:r>
        <w:rPr>
          <w:rFonts w:hint="eastAsia"/>
          <w:szCs w:val="21"/>
        </w:rPr>
        <w:t>的特解为</w:t>
      </w:r>
      <w:r>
        <w:rPr>
          <w:rFonts w:hint="eastAsia"/>
          <w:szCs w:val="21"/>
          <w:u w:val="single"/>
        </w:rPr>
        <w:t xml:space="preserve">                     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 设函数</w:t>
      </w:r>
      <w:r>
        <w:rPr>
          <w:rFonts w:hint="eastAsia"/>
          <w:position w:val="-18"/>
          <w:szCs w:val="21"/>
        </w:rPr>
        <w:object>
          <v:shape id="_x0000_i1268" o:spt="75" type="#_x0000_t75" style="height:26.95pt;width:96.95pt;" o:ole="t" filled="f" stroked="f" coordsize="21600,21600">
            <v:path/>
            <v:fill on="f" focussize="0,0"/>
            <v:stroke on="f"/>
            <v:imagedata r:id="rId458" o:title=""/>
            <o:lock v:ext="edit" grouping="f" rotation="f" text="f" aspectratio="t"/>
            <w10:wrap type="none"/>
            <w10:anchorlock/>
          </v:shape>
          <o:OLEObject Type="Embed" ProgID="Equation.KSEE3" ShapeID="_x0000_i1268" DrawAspect="Content" ObjectID="_1468075968" r:id="rId457">
            <o:LockedField>false</o:LockedField>
          </o:OLEObject>
        </w:object>
      </w:r>
      <w:r>
        <w:rPr>
          <w:rFonts w:hint="eastAsia"/>
          <w:szCs w:val="21"/>
        </w:rPr>
        <w:t>，则微分</w:t>
      </w:r>
      <w:r>
        <w:rPr>
          <w:position w:val="-10"/>
          <w:szCs w:val="21"/>
        </w:rPr>
        <w:object>
          <v:shape id="_x0000_i1269" o:spt="75" type="#_x0000_t75" style="height:16pt;width:24.95pt;" o:ole="t" filled="f" o:preferrelative="t" stroked="f" coordsize="21600,21600">
            <v:path/>
            <v:fill on="f" focussize="0,0"/>
            <v:stroke on="f"/>
            <v:imagedata r:id="rId460" o:title=""/>
            <o:lock v:ext="edit" grouping="f" rotation="f" text="f" aspectratio="t"/>
            <w10:wrap type="none"/>
            <w10:anchorlock/>
          </v:shape>
          <o:OLEObject Type="Embed" ProgID="Equations" ShapeID="_x0000_i1269" DrawAspect="Content" ObjectID="_1468075969" r:id="rId459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>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position w:val="-34"/>
          <w:szCs w:val="21"/>
        </w:rPr>
        <w:object>
          <v:shape id="_x0000_i1270" o:spt="75" type="#_x0000_t75" style="height:36.05pt;width:75.3pt;" o:ole="t" filled="f" o:preferrelative="t" stroked="f" coordsize="21600,21600">
            <v:path/>
            <v:fill on="f" focussize="0,0"/>
            <v:stroke on="f"/>
            <v:imagedata r:id="rId462" o:title=""/>
            <o:lock v:ext="edit" grouping="f" rotation="f" text="f" aspectratio="t"/>
            <w10:wrap type="none"/>
            <w10:anchorlock/>
          </v:shape>
          <o:OLEObject Type="Embed" ProgID="Equations" ShapeID="_x0000_i1270" DrawAspect="Content" ObjectID="_1468075970" r:id="rId461">
            <o:LockedField>false</o:LockedField>
          </o:OLEObject>
        </w:object>
      </w:r>
      <w:r>
        <w:rPr>
          <w:rFonts w:hint="eastAsia"/>
          <w:szCs w:val="21"/>
        </w:rPr>
        <w:t>＝</w:t>
      </w:r>
      <w:r>
        <w:rPr>
          <w:rFonts w:hint="eastAsia"/>
          <w:szCs w:val="21"/>
          <w:u w:val="single"/>
        </w:rPr>
        <w:t xml:space="preserve">                                    </w:t>
      </w:r>
      <w:r>
        <w:rPr>
          <w:rFonts w:hint="eastAsia"/>
          <w:szCs w:val="21"/>
        </w:rPr>
        <w:t xml:space="preserve"> ．</w:t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5. 由曲线</w:t>
      </w:r>
      <w:r>
        <w:rPr>
          <w:color w:val="000000"/>
          <w:position w:val="-10"/>
          <w:szCs w:val="21"/>
        </w:rPr>
        <w:object>
          <v:shape id="_x0000_i1271" o:spt="75" type="#_x0000_t75" style="height:18pt;width:34pt;" o:ole="t" filled="f" o:preferrelative="t" stroked="f" coordsize="21600,21600">
            <v:path/>
            <v:fill on="f" focussize="0,0"/>
            <v:stroke on="f"/>
            <v:imagedata r:id="rId464" o:title=""/>
            <o:lock v:ext="edit" grouping="f" rotation="f" text="f" aspectratio="t"/>
            <w10:wrap type="none"/>
            <w10:anchorlock/>
          </v:shape>
          <o:OLEObject Type="Embed" ProgID="Equations" ShapeID="_x0000_i1271" DrawAspect="Content" ObjectID="_1468075971" r:id="rId463">
            <o:LockedField>false</o:LockedField>
          </o:OLEObject>
        </w:object>
      </w:r>
      <w:r>
        <w:rPr>
          <w:rFonts w:hint="eastAsia"/>
          <w:color w:val="000000"/>
          <w:szCs w:val="21"/>
        </w:rPr>
        <w:t>，直线</w:t>
      </w:r>
      <w:r>
        <w:rPr>
          <w:color w:val="000000"/>
          <w:position w:val="-6"/>
          <w:szCs w:val="21"/>
        </w:rPr>
        <w:object>
          <v:shape id="_x0000_i1272" o:spt="75" type="#_x0000_t75" style="height:13.95pt;width:28pt;" o:ole="t" filled="f" o:preferrelative="t" stroked="f" coordsize="21600,21600">
            <v:path/>
            <v:fill on="f" focussize="0,0"/>
            <v:stroke on="f"/>
            <v:imagedata r:id="rId466" o:title=""/>
            <o:lock v:ext="edit" grouping="f" rotation="f" text="f" aspectratio="t"/>
            <w10:wrap type="none"/>
            <w10:anchorlock/>
          </v:shape>
          <o:OLEObject Type="Embed" ProgID="Equations" ShapeID="_x0000_i1272" DrawAspect="Content" ObjectID="_1468075972" r:id="rId465">
            <o:LockedField>false</o:LockedField>
          </o:OLEObject>
        </w:object>
      </w:r>
      <w:r>
        <w:rPr>
          <w:rFonts w:hint="eastAsia"/>
          <w:color w:val="000000"/>
          <w:szCs w:val="21"/>
        </w:rPr>
        <w:t>及</w:t>
      </w:r>
      <w:r>
        <w:rPr>
          <w:color w:val="000000"/>
          <w:position w:val="-6"/>
          <w:szCs w:val="21"/>
        </w:rPr>
        <w:object>
          <v:shape id="_x0000_i1273" o:spt="75" type="#_x0000_t75" style="height:11pt;width:10pt;" o:ole="t" filled="f" o:preferrelative="t" stroked="f" coordsize="21600,21600">
            <v:path/>
            <v:fill on="f" focussize="0,0"/>
            <v:stroke on="f"/>
            <v:imagedata r:id="rId468" o:title=""/>
            <o:lock v:ext="edit" grouping="f" rotation="f" text="f" aspectratio="t"/>
            <w10:wrap type="none"/>
            <w10:anchorlock/>
          </v:shape>
          <o:OLEObject Type="Embed" ProgID="Equations" ShapeID="_x0000_i1273" DrawAspect="Content" ObjectID="_1468075973" r:id="rId467">
            <o:LockedField>false</o:LockedField>
          </o:OLEObject>
        </w:object>
      </w:r>
      <w:r>
        <w:rPr>
          <w:rFonts w:hint="eastAsia"/>
          <w:color w:val="000000"/>
          <w:szCs w:val="21"/>
        </w:rPr>
        <w:t>轴所围成平面图形绕</w:t>
      </w:r>
      <w:r>
        <w:rPr>
          <w:color w:val="000000"/>
          <w:position w:val="-6"/>
          <w:szCs w:val="21"/>
        </w:rPr>
        <w:object>
          <v:shape id="_x0000_i1274" o:spt="75" type="#_x0000_t75" style="height:11pt;width:10pt;" o:ole="t" filled="f" o:preferrelative="t" stroked="f" coordsize="21600,21600">
            <v:path/>
            <v:fill on="f" focussize="0,0"/>
            <v:stroke on="f"/>
            <v:imagedata r:id="rId468" o:title=""/>
            <o:lock v:ext="edit" grouping="f" rotation="f" text="f" aspectratio="t"/>
            <w10:wrap type="none"/>
            <w10:anchorlock/>
          </v:shape>
          <o:OLEObject Type="Embed" ProgID="Equations" ShapeID="_x0000_i1274" DrawAspect="Content" ObjectID="_1468075974" r:id="rId469">
            <o:LockedField>false</o:LockedField>
          </o:OLEObject>
        </w:object>
      </w:r>
      <w:r>
        <w:rPr>
          <w:rFonts w:hint="eastAsia"/>
          <w:color w:val="000000"/>
          <w:szCs w:val="21"/>
        </w:rPr>
        <w:t>轴旋转一周所得旋转体的体积</w:t>
      </w:r>
      <w:r>
        <w:rPr>
          <w:color w:val="000000"/>
          <w:position w:val="-6"/>
          <w:szCs w:val="21"/>
        </w:rPr>
        <w:object>
          <v:shape id="_x0000_i1275" o:spt="75" type="#_x0000_t75" style="height:13.95pt;width:22pt;" o:ole="t" filled="f" o:preferrelative="t" stroked="f" coordsize="21600,21600">
            <v:path/>
            <v:fill on="f" focussize="0,0"/>
            <v:stroke on="f"/>
            <v:imagedata r:id="rId471" o:title=""/>
            <o:lock v:ext="edit" grouping="f" rotation="f" text="f" aspectratio="t"/>
            <w10:wrap type="none"/>
            <w10:anchorlock/>
          </v:shape>
          <o:OLEObject Type="Embed" ProgID="Equations" ShapeID="_x0000_i1275" DrawAspect="Content" ObjectID="_1468075975" r:id="rId470">
            <o:LockedField>false</o:LockedField>
          </o:OLEObject>
        </w:object>
      </w:r>
      <w:r>
        <w:rPr>
          <w:rFonts w:hint="eastAsia"/>
          <w:color w:val="000000"/>
          <w:szCs w:val="21"/>
        </w:rPr>
        <w:t>_</w:t>
      </w:r>
      <w:r>
        <w:rPr>
          <w:rFonts w:hint="eastAsia"/>
          <w:color w:val="000000"/>
          <w:szCs w:val="21"/>
          <w:u w:val="single"/>
        </w:rPr>
        <w:t xml:space="preserve">__                                               </w:t>
      </w:r>
      <w:r>
        <w:rPr>
          <w:rFonts w:hint="eastAsia"/>
          <w:color w:val="000000"/>
          <w:szCs w:val="21"/>
        </w:rPr>
        <w:t>_．</w:t>
      </w:r>
    </w:p>
    <w:p>
      <w:pPr>
        <w:rPr>
          <w:rFonts w:hint="eastAsia"/>
          <w:color w:val="000000"/>
          <w:szCs w:val="21"/>
        </w:rPr>
      </w:pPr>
    </w:p>
    <w:p>
      <w:pPr>
        <w:numPr>
          <w:ilvl w:val="0"/>
          <w:numId w:val="12"/>
        </w:numPr>
        <w:tabs>
          <w:tab w:val="left" w:pos="540"/>
        </w:tabs>
        <w:ind w:left="480" w:hanging="480"/>
        <w:rPr>
          <w:rFonts w:hint="eastAsia"/>
          <w:color w:val="000000"/>
          <w:sz w:val="24"/>
        </w:rPr>
      </w:pPr>
      <w:r>
        <w:rPr>
          <w:rFonts w:hint="eastAsia"/>
          <w:sz w:val="24"/>
        </w:rPr>
        <w:t>计算题</w:t>
      </w:r>
      <w:r>
        <w:rPr>
          <w:rFonts w:hint="eastAsia"/>
          <w:color w:val="000000"/>
          <w:sz w:val="24"/>
        </w:rPr>
        <w:t>（本大题共</w:t>
      </w:r>
      <w:r>
        <w:rPr>
          <w:rFonts w:hint="eastAsia"/>
          <w:color w:val="000000"/>
          <w:sz w:val="24"/>
          <w:u w:val="single"/>
        </w:rPr>
        <w:t xml:space="preserve">  3  </w:t>
      </w:r>
      <w:r>
        <w:rPr>
          <w:rFonts w:hint="eastAsia"/>
          <w:color w:val="000000"/>
          <w:sz w:val="24"/>
        </w:rPr>
        <w:t>小题，共</w:t>
      </w:r>
      <w:r>
        <w:rPr>
          <w:rFonts w:hint="eastAsia"/>
          <w:color w:val="000000"/>
          <w:sz w:val="24"/>
          <w:u w:val="single"/>
        </w:rPr>
        <w:t xml:space="preserve">  30 </w:t>
      </w:r>
      <w:r>
        <w:rPr>
          <w:rFonts w:hint="eastAsia"/>
          <w:color w:val="000000"/>
          <w:sz w:val="24"/>
        </w:rPr>
        <w:t>分）</w:t>
      </w:r>
    </w:p>
    <w:p>
      <w:pPr>
        <w:numPr>
          <w:ilvl w:val="0"/>
          <w:numId w:val="13"/>
        </w:numPr>
        <w:rPr>
          <w:rFonts w:hint="eastAsia"/>
          <w:szCs w:val="21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Cs w:val="21"/>
        </w:rPr>
        <w:t>设</w:t>
      </w:r>
      <w:r>
        <w:rPr>
          <w:position w:val="-10"/>
          <w:szCs w:val="21"/>
        </w:rPr>
        <w:object>
          <v:shape id="_x0000_i1276" o:spt="75" type="#_x0000_t75" style="height:16pt;width:49.1pt;" o:ole="t" filled="f" o:preferrelative="t" stroked="f" coordsize="21600,21600">
            <v:path/>
            <v:fill on="f" focussize="0,0"/>
            <v:stroke on="f"/>
            <v:imagedata r:id="rId473" o:title=""/>
            <o:lock v:ext="edit" grouping="f" rotation="f" text="f" aspectratio="t"/>
            <w10:wrap type="none"/>
            <w10:anchorlock/>
          </v:shape>
          <o:OLEObject Type="Embed" ProgID="Equations" ShapeID="_x0000_i1276" DrawAspect="Content" ObjectID="_1468075976" r:id="rId472">
            <o:LockedField>false</o:LockedField>
          </o:OLEObject>
        </w:object>
      </w:r>
      <w:r>
        <w:rPr>
          <w:rFonts w:hint="eastAsia"/>
          <w:szCs w:val="21"/>
        </w:rPr>
        <w:t>是由方程</w:t>
      </w:r>
      <w:r>
        <w:rPr>
          <w:color w:val="000000"/>
          <w:position w:val="-10"/>
          <w:sz w:val="24"/>
        </w:rPr>
        <w:object>
          <v:shape id="_x0000_i1277" o:spt="75" type="#_x0000_t75" style="height:18pt;width:65pt;" o:ole="t" filled="f" o:preferrelative="t" stroked="f" coordsize="21600,21600">
            <v:path/>
            <v:fill on="f" focussize="0,0"/>
            <v:stroke on="f"/>
            <v:imagedata r:id="rId475" o:title=""/>
            <o:lock v:ext="edit" grouping="f" rotation="f" text="f" aspectratio="t"/>
            <w10:wrap type="none"/>
            <w10:anchorlock/>
          </v:shape>
          <o:OLEObject Type="Embed" ProgID="Equations" ShapeID="_x0000_i1277" DrawAspect="Content" ObjectID="_1468075977" r:id="rId474">
            <o:LockedField>false</o:LockedField>
          </o:OLEObject>
        </w:object>
      </w:r>
      <w:r>
        <w:rPr>
          <w:rFonts w:hint="eastAsia"/>
          <w:szCs w:val="21"/>
        </w:rPr>
        <w:t>所确定的隐函数，求</w:t>
      </w:r>
      <w:r>
        <w:rPr>
          <w:position w:val="-24"/>
          <w:szCs w:val="21"/>
        </w:rPr>
        <w:object>
          <v:shape id="_x0000_i1278" o:spt="75" type="#_x0000_t75" style="height:31pt;width:18pt;" o:ole="t" filled="f" o:preferrelative="t" stroked="f" coordsize="21600,21600">
            <v:path/>
            <v:fill on="f" focussize="0,0"/>
            <v:stroke on="f"/>
            <v:imagedata r:id="rId477" o:title=""/>
            <o:lock v:ext="edit" grouping="f" rotation="f" text="f" aspectratio="t"/>
            <w10:wrap type="none"/>
            <w10:anchorlock/>
          </v:shape>
          <o:OLEObject Type="Embed" ProgID="Equations" ShapeID="_x0000_i1278" DrawAspect="Content" ObjectID="_1468075978" r:id="rId47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3"/>
        </w:numPr>
        <w:rPr>
          <w:rFonts w:hint="eastAsia"/>
          <w:szCs w:val="21"/>
        </w:rPr>
      </w:pPr>
      <w:r>
        <w:rPr>
          <w:rFonts w:hint="eastAsia"/>
          <w:szCs w:val="21"/>
        </w:rPr>
        <w:t>求</w:t>
      </w:r>
      <w:r>
        <w:rPr>
          <w:position w:val="-62"/>
          <w:szCs w:val="21"/>
        </w:rPr>
        <w:object>
          <v:shape id="_x0000_i1279" o:spt="75" type="#_x0000_t75" style="height:49.75pt;width:92.85pt;" o:ole="t" filled="f" o:preferrelative="t" stroked="f" coordsize="21600,21600">
            <v:path/>
            <v:fill on="f" focussize="0,0"/>
            <v:stroke on="f"/>
            <v:imagedata r:id="rId479" o:title=""/>
            <o:lock v:ext="edit" grouping="f" rotation="f" text="f" aspectratio="t"/>
            <w10:wrap type="none"/>
            <w10:anchorlock/>
          </v:shape>
          <o:OLEObject Type="Embed" ProgID="Equations" ShapeID="_x0000_i1279" DrawAspect="Content" ObjectID="_1468075979" r:id="rId478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</w:t>
      </w:r>
    </w:p>
    <w:p>
      <w:pPr>
        <w:numPr>
          <w:ilvl w:val="0"/>
          <w:numId w:val="13"/>
        </w:numPr>
        <w:rPr>
          <w:rFonts w:hint="eastAsia"/>
          <w:szCs w:val="21"/>
        </w:rPr>
      </w:pPr>
      <w:r>
        <w:rPr>
          <w:rFonts w:hint="eastAsia"/>
          <w:szCs w:val="21"/>
        </w:rPr>
        <w:t>求函数</w:t>
      </w:r>
      <w:r>
        <w:rPr>
          <w:position w:val="-10"/>
          <w:szCs w:val="21"/>
        </w:rPr>
        <w:object>
          <v:shape id="_x0000_i1280" o:spt="75" type="#_x0000_t75" style="height:25.95pt;width:73.7pt;" o:ole="t" filled="f" o:preferrelative="t" stroked="f" coordsize="21600,21600">
            <v:path/>
            <v:fill on="f" focussize="0,0"/>
            <v:stroke on="f"/>
            <v:imagedata r:id="rId481" o:title=""/>
            <o:lock v:ext="edit" grouping="f" rotation="f" text="f" aspectratio="t"/>
            <w10:wrap type="none"/>
            <w10:anchorlock/>
          </v:shape>
          <o:OLEObject Type="Embed" ProgID="Equations" ShapeID="_x0000_i1280" DrawAspect="Content" ObjectID="_1468075980" r:id="rId480">
            <o:LockedField>false</o:LockedField>
          </o:OLEObject>
        </w:object>
      </w:r>
      <w:r>
        <w:rPr>
          <w:rFonts w:hint="eastAsia"/>
          <w:szCs w:val="21"/>
        </w:rPr>
        <w:t>的单调区间、极值点、凹凸区间以及函数曲线上的拐点.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四．计算下列积分（本大题共</w:t>
      </w:r>
      <w:r>
        <w:rPr>
          <w:rFonts w:hint="eastAsia"/>
          <w:sz w:val="24"/>
          <w:u w:val="single"/>
        </w:rPr>
        <w:t xml:space="preserve">  3  </w:t>
      </w:r>
      <w:r>
        <w:rPr>
          <w:rFonts w:hint="eastAsia"/>
          <w:sz w:val="24"/>
        </w:rPr>
        <w:t>小题，共</w:t>
      </w:r>
      <w:r>
        <w:rPr>
          <w:rFonts w:hint="eastAsia"/>
          <w:sz w:val="24"/>
          <w:u w:val="single"/>
        </w:rPr>
        <w:t xml:space="preserve">  30   </w:t>
      </w:r>
      <w:r>
        <w:rPr>
          <w:rFonts w:hint="eastAsia"/>
          <w:sz w:val="24"/>
        </w:rPr>
        <w:t>分）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求不定积分</w:t>
      </w:r>
      <w:r>
        <w:rPr>
          <w:position w:val="-32"/>
          <w:szCs w:val="21"/>
        </w:rPr>
        <w:object>
          <v:shape id="_x0000_i1281" o:spt="75" type="#_x0000_t75" style="height:46pt;width:294.8pt;" o:ole="t" filled="f" o:preferrelative="t" stroked="f" coordsize="21600,21600">
            <v:path/>
            <v:fill on="f" focussize="0,0"/>
            <v:stroke on="f"/>
            <v:imagedata r:id="rId483" o:title=""/>
            <o:lock v:ext="edit" grouping="f" rotation="f" text="f" aspectratio="t"/>
            <w10:wrap type="none"/>
            <w10:anchorlock/>
          </v:shape>
          <o:OLEObject Type="Embed" ProgID="Equations" ShapeID="_x0000_i1281" DrawAspect="Content" ObjectID="_1468075981" r:id="rId482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4"/>
        </w:numPr>
        <w:rPr>
          <w:rFonts w:hint="eastAsia"/>
          <w:szCs w:val="21"/>
        </w:rPr>
      </w:pPr>
      <w:r>
        <w:rPr>
          <w:rFonts w:hint="eastAsia"/>
          <w:szCs w:val="21"/>
        </w:rPr>
        <w:t>求不定积分</w:t>
      </w:r>
      <w:r>
        <w:rPr>
          <w:position w:val="-24"/>
          <w:szCs w:val="21"/>
        </w:rPr>
        <w:object>
          <v:shape id="_x0000_i1282" o:spt="75" type="#_x0000_t75" style="height:30.95pt;width:52.9pt;" o:ole="t" filled="f" o:preferrelative="t" stroked="f" coordsize="21600,21600">
            <v:path/>
            <v:fill on="f" focussize="0,0"/>
            <v:stroke on="f"/>
            <v:imagedata r:id="rId485" o:title=""/>
            <o:lock v:ext="edit" grouping="f" rotation="f" text="f" aspectratio="t"/>
            <w10:wrap type="none"/>
            <w10:anchorlock/>
          </v:shape>
          <o:OLEObject Type="Embed" ProgID="Equations" ShapeID="_x0000_i1282" DrawAspect="Content" ObjectID="_1468075982" r:id="rId484">
            <o:LockedField>false</o:LockedField>
          </o:OLEObject>
        </w:object>
      </w:r>
      <w:r>
        <w:rPr>
          <w:rFonts w:hint="eastAsia"/>
          <w:szCs w:val="21"/>
        </w:rPr>
        <w:t xml:space="preserve"> .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4"/>
        </w:numPr>
        <w:rPr>
          <w:rFonts w:hint="eastAsia"/>
          <w:color w:val="000000"/>
          <w:szCs w:val="21"/>
        </w:rPr>
      </w:pPr>
      <w:r>
        <w:rPr>
          <w:rFonts w:hint="eastAsia"/>
          <w:szCs w:val="21"/>
        </w:rPr>
        <w:t>求定积分</w:t>
      </w:r>
      <w:r>
        <w:rPr>
          <w:position w:val="-22"/>
          <w:szCs w:val="21"/>
        </w:rPr>
        <w:object>
          <v:shape id="_x0000_i1283" o:spt="75" type="#_x0000_t75" style="height:27.9pt;width:45.4pt;" o:ole="t" filled="f" o:preferrelative="t" stroked="f" coordsize="21600,21600">
            <v:path/>
            <v:fill on="f" focussize="0,0"/>
            <v:stroke on="f"/>
            <v:imagedata r:id="rId487" o:title=""/>
            <o:lock v:ext="edit" grouping="f" rotation="f" text="f" aspectratio="t"/>
            <w10:wrap type="none"/>
            <w10:anchorlock/>
          </v:shape>
          <o:OLEObject Type="Embed" ProgID="Equations" ShapeID="_x0000_i1283" DrawAspect="Content" ObjectID="_1468075983" r:id="rId48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</w:p>
    <w:p>
      <w:pPr>
        <w:numPr>
          <w:ilvl w:val="1"/>
          <w:numId w:val="14"/>
        </w:numPr>
        <w:tabs>
          <w:tab w:val="left" w:pos="540"/>
          <w:tab w:val="clear" w:pos="840"/>
        </w:tabs>
        <w:adjustRightInd w:val="0"/>
        <w:ind w:hanging="840"/>
        <w:rPr>
          <w:rFonts w:hint="eastAsia"/>
          <w:szCs w:val="21"/>
        </w:rPr>
      </w:pPr>
      <w:r>
        <w:rPr>
          <w:rFonts w:hint="eastAsia"/>
          <w:szCs w:val="21"/>
        </w:rPr>
        <w:t>证明题</w:t>
      </w:r>
      <w:r>
        <w:rPr>
          <w:rFonts w:hint="eastAsia"/>
          <w:sz w:val="24"/>
        </w:rPr>
        <w:t>（本大题共</w:t>
      </w:r>
      <w:r>
        <w:rPr>
          <w:rFonts w:hint="eastAsia"/>
          <w:sz w:val="24"/>
          <w:u w:val="single"/>
        </w:rPr>
        <w:t xml:space="preserve">  2  </w:t>
      </w:r>
      <w:r>
        <w:rPr>
          <w:rFonts w:hint="eastAsia"/>
          <w:sz w:val="24"/>
        </w:rPr>
        <w:t>小题，共</w:t>
      </w:r>
      <w:r>
        <w:rPr>
          <w:rFonts w:hint="eastAsia"/>
          <w:sz w:val="24"/>
          <w:u w:val="single"/>
        </w:rPr>
        <w:t xml:space="preserve">  10   </w:t>
      </w:r>
      <w:r>
        <w:rPr>
          <w:rFonts w:hint="eastAsia"/>
          <w:sz w:val="24"/>
        </w:rPr>
        <w:t>分）</w:t>
      </w:r>
    </w:p>
    <w:p>
      <w:pPr>
        <w:tabs>
          <w:tab w:val="left" w:pos="540"/>
        </w:tabs>
        <w:adjustRightInd w:val="0"/>
        <w:rPr>
          <w:rFonts w:hint="eastAsia"/>
          <w:szCs w:val="21"/>
        </w:rPr>
      </w:pPr>
      <w:r>
        <w:rPr>
          <w:rFonts w:hint="eastAsia"/>
          <w:szCs w:val="21"/>
        </w:rPr>
        <w:t>1. 当</w:t>
      </w:r>
      <w:r>
        <w:rPr>
          <w:position w:val="-6"/>
          <w:szCs w:val="21"/>
        </w:rPr>
        <w:object>
          <v:shape id="_x0000_i1284" o:spt="75" type="#_x0000_t75" style="height:13.95pt;width:28pt;" o:ole="t" filled="f" o:preferrelative="t" stroked="f" coordsize="21600,21600">
            <v:path/>
            <v:fill on="f" focussize="0,0"/>
            <v:stroke on="f"/>
            <v:imagedata r:id="rId489" o:title=""/>
            <o:lock v:ext="edit" grouping="f" rotation="f" text="f" aspectratio="t"/>
            <w10:wrap type="none"/>
            <w10:anchorlock/>
          </v:shape>
          <o:OLEObject Type="Embed" ProgID="Equations" ShapeID="_x0000_i1284" DrawAspect="Content" ObjectID="_1468075984" r:id="rId488">
            <o:LockedField>false</o:LockedField>
          </o:OLEObject>
        </w:object>
      </w:r>
      <w:r>
        <w:rPr>
          <w:rFonts w:hint="eastAsia"/>
          <w:szCs w:val="21"/>
        </w:rPr>
        <w:t xml:space="preserve">时, </w:t>
      </w:r>
      <w:r>
        <w:rPr>
          <w:position w:val="-10"/>
          <w:szCs w:val="21"/>
        </w:rPr>
        <w:object>
          <v:shape id="_x0000_i1285" o:spt="75" type="#_x0000_t75" style="height:17pt;width:121.95pt;" o:ole="t" filled="f" o:preferrelative="t" stroked="f" coordsize="21600,21600">
            <v:path/>
            <v:fill on="f" focussize="0,0"/>
            <v:stroke on="f"/>
            <v:imagedata r:id="rId491" o:title=""/>
            <o:lock v:ext="edit" grouping="f" rotation="f" text="f" aspectratio="t"/>
            <w10:wrap type="none"/>
            <w10:anchorlock/>
          </v:shape>
          <o:OLEObject Type="Embed" ProgID="Equations" ShapeID="_x0000_i1285" DrawAspect="Content" ObjectID="_1468075985" r:id="rId490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tabs>
          <w:tab w:val="left" w:pos="540"/>
        </w:tabs>
        <w:adjustRightInd w:val="0"/>
        <w:rPr>
          <w:rFonts w:hint="eastAsia"/>
          <w:szCs w:val="21"/>
        </w:rPr>
      </w:pPr>
      <w:r>
        <w:rPr>
          <w:rFonts w:hint="eastAsia"/>
          <w:szCs w:val="21"/>
        </w:rPr>
        <w:t>2. 设函数</w:t>
      </w:r>
      <w:r>
        <w:rPr>
          <w:rFonts w:hint="eastAsia"/>
          <w:position w:val="-10"/>
          <w:szCs w:val="21"/>
        </w:rPr>
        <w:object>
          <v:shape id="_x0000_i1286" o:spt="75" type="#_x0000_t75" style="height:16.95pt;width:25.95pt;" o:ole="t" filled="f" stroked="f" coordsize="21600,21600">
            <v:path/>
            <v:fill on="f" focussize="0,0"/>
            <v:stroke on="f"/>
            <v:imagedata r:id="rId493" o:title=""/>
            <o:lock v:ext="edit" grouping="f" rotation="f" text="f" aspectratio="t"/>
            <w10:wrap type="none"/>
            <w10:anchorlock/>
          </v:shape>
          <o:OLEObject Type="Embed" ProgID="Equation.KSEE3" ShapeID="_x0000_i1286" DrawAspect="Content" ObjectID="_1468075986" r:id="rId492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rFonts w:hint="eastAsia"/>
          <w:position w:val="-10"/>
          <w:szCs w:val="21"/>
        </w:rPr>
        <w:object>
          <v:shape id="_x0000_i1287" o:spt="75" type="#_x0000_t75" style="height:16.95pt;width:24.95pt;" o:ole="t" filled="f" stroked="f" coordsize="21600,21600">
            <v:path/>
            <v:fill on="f" focussize="0,0"/>
            <v:stroke on="f"/>
            <v:imagedata r:id="rId495" o:title=""/>
            <o:lock v:ext="edit" grouping="f" rotation="f" text="f" aspectratio="t"/>
            <w10:wrap type="none"/>
            <w10:anchorlock/>
          </v:shape>
          <o:OLEObject Type="Embed" ProgID="Equation.KSEE3" ShapeID="_x0000_i1287" DrawAspect="Content" ObjectID="_1468075987" r:id="rId494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10"/>
          <w:szCs w:val="21"/>
        </w:rPr>
        <w:object>
          <v:shape id="_x0000_i1288" o:spt="75" type="#_x0000_t75" style="height:16pt;width:27pt;" o:ole="t" filled="f" o:preferrelative="t" stroked="f" coordsize="21600,21600">
            <v:path/>
            <v:fill on="f" focussize="0,0"/>
            <v:stroke on="f"/>
            <v:imagedata r:id="rId497" o:title=""/>
            <o:lock v:ext="edit" grouping="f" rotation="f" text="f" aspectratio="t"/>
            <w10:wrap type="none"/>
            <w10:anchorlock/>
          </v:shape>
          <o:OLEObject Type="Embed" ProgID="Equation.KSEE3" ShapeID="_x0000_i1288" DrawAspect="Content" ObjectID="_1468075988" r:id="rId496">
            <o:LockedField>false</o:LockedField>
          </o:OLEObject>
        </w:object>
      </w:r>
      <w:r>
        <w:rPr>
          <w:rFonts w:hint="eastAsia"/>
          <w:szCs w:val="21"/>
        </w:rPr>
        <w:t>上连续.证明至少存在一点</w:t>
      </w:r>
      <w:r>
        <w:rPr>
          <w:rFonts w:hint="eastAsia"/>
          <w:position w:val="-10"/>
          <w:szCs w:val="21"/>
        </w:rPr>
        <w:object>
          <v:shape id="_x0000_i1289" o:spt="75" type="#_x0000_t75" style="height:17pt;width:46pt;" o:ole="t" filled="f" o:preferrelative="t" stroked="f" coordsize="21600,21600">
            <v:path/>
            <v:fill on="f" focussize="0,0"/>
            <v:stroke on="f"/>
            <v:imagedata r:id="rId499" o:title=""/>
            <o:lock v:ext="edit" grouping="f" rotation="f" text="f" aspectratio="t"/>
            <w10:wrap type="none"/>
            <w10:anchorlock/>
          </v:shape>
          <o:OLEObject Type="Embed" ProgID="Equation.KSEE3" ShapeID="_x0000_i1289" DrawAspect="Content" ObjectID="_1468075989" r:id="rId498">
            <o:LockedField>false</o:LockedField>
          </o:OLEObject>
        </w:object>
      </w:r>
      <w:r>
        <w:rPr>
          <w:rFonts w:hint="eastAsia"/>
          <w:szCs w:val="21"/>
        </w:rPr>
        <w:t>，使得</w:t>
      </w:r>
    </w:p>
    <w:p>
      <w:pPr>
        <w:tabs>
          <w:tab w:val="left" w:pos="540"/>
        </w:tabs>
        <w:adjustRightIn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</w:t>
      </w:r>
      <w:r>
        <w:rPr>
          <w:rFonts w:hint="eastAsia"/>
          <w:position w:val="-16"/>
          <w:szCs w:val="21"/>
        </w:rPr>
        <w:object>
          <v:shape id="_x0000_i1290" o:spt="75" type="#_x0000_t75" style="height:28pt;width:153pt;" o:ole="t" filled="f" o:preferrelative="t" stroked="f" coordsize="21600,21600">
            <v:path/>
            <v:fill on="f" focussize="0,0"/>
            <v:stroke on="f"/>
            <v:imagedata r:id="rId501" o:title=""/>
            <o:lock v:ext="edit" grouping="f" rotation="f" text="f" aspectratio="t"/>
            <w10:wrap type="none"/>
            <w10:anchorlock/>
          </v:shape>
          <o:OLEObject Type="Embed" ProgID="Equation.KSEE3" ShapeID="_x0000_i1290" DrawAspect="Content" ObjectID="_1468075990" r:id="rId500">
            <o:LockedField>false</o:LockedField>
          </o:OLEObject>
        </w:object>
      </w:r>
      <w:r>
        <w:rPr>
          <w:rFonts w:hint="eastAsia"/>
          <w:szCs w:val="21"/>
        </w:rPr>
        <w:t xml:space="preserve">. </w:t>
      </w:r>
    </w:p>
    <w:p>
      <w:pPr>
        <w:tabs>
          <w:tab w:val="left" w:pos="540"/>
        </w:tabs>
        <w:adjustRightInd w:val="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ascii="SimSun" w:hAnsi="SimSun" w:eastAsia="SimSun"/>
      </w:rPr>
    </w:lvl>
  </w:abstractNum>
  <w:abstractNum w:abstractNumId="1">
    <w:nsid w:val="00000009"/>
    <w:multiLevelType w:val="singleLevel"/>
    <w:tmpl w:val="0000000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000000B"/>
    <w:multiLevelType w:val="singleLevel"/>
    <w:tmpl w:val="0000000B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0000000E"/>
    <w:multiLevelType w:val="singleLevel"/>
    <w:tmpl w:val="000000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10"/>
    <w:multiLevelType w:val="singleLevel"/>
    <w:tmpl w:val="00000010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00000011"/>
    <w:multiLevelType w:val="multilevel"/>
    <w:tmpl w:val="00000011"/>
    <w:lvl w:ilvl="0" w:tentative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5"/>
      <w:numFmt w:val="japaneseCounting"/>
      <w:lvlText w:val="%2．"/>
      <w:lvlJc w:val="left"/>
      <w:pPr>
        <w:tabs>
          <w:tab w:val="left" w:pos="840"/>
        </w:tabs>
        <w:ind w:left="840" w:hanging="42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13"/>
    <w:multiLevelType w:val="multilevel"/>
    <w:tmpl w:val="0000001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SimSun" w:hAnsi="SimSun" w:eastAsia="SimSu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14"/>
    <w:multiLevelType w:val="singleLevel"/>
    <w:tmpl w:val="00000014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00000015"/>
    <w:multiLevelType w:val="singleLevel"/>
    <w:tmpl w:val="00000015"/>
    <w:lvl w:ilvl="0" w:tentative="0">
      <w:start w:val="1"/>
      <w:numFmt w:val="chineseCounting"/>
      <w:suff w:val="nothing"/>
      <w:lvlText w:val="%1、"/>
      <w:lvlJc w:val="left"/>
    </w:lvl>
  </w:abstractNum>
  <w:abstractNum w:abstractNumId="9">
    <w:nsid w:val="00000016"/>
    <w:multiLevelType w:val="singleLevel"/>
    <w:tmpl w:val="00000016"/>
    <w:lvl w:ilvl="0" w:tentative="0">
      <w:start w:val="1"/>
      <w:numFmt w:val="decimal"/>
      <w:suff w:val="nothing"/>
      <w:lvlText w:val="%1．"/>
      <w:lvlJc w:val="left"/>
    </w:lvl>
  </w:abstractNum>
  <w:abstractNum w:abstractNumId="10">
    <w:nsid w:val="00000019"/>
    <w:multiLevelType w:val="multilevel"/>
    <w:tmpl w:val="00000019"/>
    <w:lvl w:ilvl="0" w:tentative="0">
      <w:start w:val="3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0000001B"/>
    <w:multiLevelType w:val="singleLevel"/>
    <w:tmpl w:val="0000001B"/>
    <w:lvl w:ilvl="0" w:tentative="0">
      <w:start w:val="1"/>
      <w:numFmt w:val="chineseCounting"/>
      <w:suff w:val="nothing"/>
      <w:lvlText w:val="%1、"/>
      <w:lvlJc w:val="left"/>
    </w:lvl>
  </w:abstractNum>
  <w:abstractNum w:abstractNumId="12">
    <w:nsid w:val="129E6F38"/>
    <w:multiLevelType w:val="multilevel"/>
    <w:tmpl w:val="129E6F3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1D690054"/>
    <w:multiLevelType w:val="multilevel"/>
    <w:tmpl w:val="1D690054"/>
    <w:lvl w:ilvl="0" w:tentative="0">
      <w:start w:val="1"/>
      <w:numFmt w:val="decimal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12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8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3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2.wmf"/><Relationship Id="rId94" Type="http://schemas.openxmlformats.org/officeDocument/2006/relationships/oleObject" Target="embeddings/oleObject50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9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4.bin"/><Relationship Id="rId89" Type="http://schemas.openxmlformats.org/officeDocument/2006/relationships/image" Target="media/image39.wmf"/><Relationship Id="rId88" Type="http://schemas.openxmlformats.org/officeDocument/2006/relationships/oleObject" Target="embeddings/oleObject47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4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9.bin"/><Relationship Id="rId51" Type="http://schemas.openxmlformats.org/officeDocument/2006/relationships/image" Target="media/image20.wmf"/><Relationship Id="rId504" Type="http://schemas.openxmlformats.org/officeDocument/2006/relationships/fontTable" Target="fontTable.xml"/><Relationship Id="rId503" Type="http://schemas.openxmlformats.org/officeDocument/2006/relationships/numbering" Target="numbering.xml"/><Relationship Id="rId502" Type="http://schemas.openxmlformats.org/officeDocument/2006/relationships/customXml" Target="../customXml/item1.xml"/><Relationship Id="rId501" Type="http://schemas.openxmlformats.org/officeDocument/2006/relationships/image" Target="media/image232.wmf"/><Relationship Id="rId500" Type="http://schemas.openxmlformats.org/officeDocument/2006/relationships/oleObject" Target="embeddings/oleObject266.bin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9" Type="http://schemas.openxmlformats.org/officeDocument/2006/relationships/image" Target="media/image231.wmf"/><Relationship Id="rId498" Type="http://schemas.openxmlformats.org/officeDocument/2006/relationships/oleObject" Target="embeddings/oleObject265.bin"/><Relationship Id="rId497" Type="http://schemas.openxmlformats.org/officeDocument/2006/relationships/image" Target="media/image230.wmf"/><Relationship Id="rId496" Type="http://schemas.openxmlformats.org/officeDocument/2006/relationships/oleObject" Target="embeddings/oleObject264.bin"/><Relationship Id="rId495" Type="http://schemas.openxmlformats.org/officeDocument/2006/relationships/image" Target="media/image229.wmf"/><Relationship Id="rId494" Type="http://schemas.openxmlformats.org/officeDocument/2006/relationships/oleObject" Target="embeddings/oleObject263.bin"/><Relationship Id="rId493" Type="http://schemas.openxmlformats.org/officeDocument/2006/relationships/image" Target="media/image228.wmf"/><Relationship Id="rId492" Type="http://schemas.openxmlformats.org/officeDocument/2006/relationships/oleObject" Target="embeddings/oleObject262.bin"/><Relationship Id="rId491" Type="http://schemas.openxmlformats.org/officeDocument/2006/relationships/image" Target="media/image227.wmf"/><Relationship Id="rId490" Type="http://schemas.openxmlformats.org/officeDocument/2006/relationships/oleObject" Target="embeddings/oleObject261.bin"/><Relationship Id="rId49" Type="http://schemas.openxmlformats.org/officeDocument/2006/relationships/image" Target="media/image19.wmf"/><Relationship Id="rId489" Type="http://schemas.openxmlformats.org/officeDocument/2006/relationships/image" Target="media/image226.wmf"/><Relationship Id="rId488" Type="http://schemas.openxmlformats.org/officeDocument/2006/relationships/oleObject" Target="embeddings/oleObject260.bin"/><Relationship Id="rId487" Type="http://schemas.openxmlformats.org/officeDocument/2006/relationships/image" Target="media/image225.wmf"/><Relationship Id="rId486" Type="http://schemas.openxmlformats.org/officeDocument/2006/relationships/oleObject" Target="embeddings/oleObject259.bin"/><Relationship Id="rId485" Type="http://schemas.openxmlformats.org/officeDocument/2006/relationships/image" Target="media/image224.wmf"/><Relationship Id="rId484" Type="http://schemas.openxmlformats.org/officeDocument/2006/relationships/oleObject" Target="embeddings/oleObject258.bin"/><Relationship Id="rId483" Type="http://schemas.openxmlformats.org/officeDocument/2006/relationships/image" Target="media/image223.wmf"/><Relationship Id="rId482" Type="http://schemas.openxmlformats.org/officeDocument/2006/relationships/oleObject" Target="embeddings/oleObject257.bin"/><Relationship Id="rId481" Type="http://schemas.openxmlformats.org/officeDocument/2006/relationships/image" Target="media/image222.wmf"/><Relationship Id="rId480" Type="http://schemas.openxmlformats.org/officeDocument/2006/relationships/oleObject" Target="embeddings/oleObject256.bin"/><Relationship Id="rId48" Type="http://schemas.openxmlformats.org/officeDocument/2006/relationships/oleObject" Target="embeddings/oleObject27.bin"/><Relationship Id="rId479" Type="http://schemas.openxmlformats.org/officeDocument/2006/relationships/image" Target="media/image221.wmf"/><Relationship Id="rId478" Type="http://schemas.openxmlformats.org/officeDocument/2006/relationships/oleObject" Target="embeddings/oleObject255.bin"/><Relationship Id="rId477" Type="http://schemas.openxmlformats.org/officeDocument/2006/relationships/image" Target="media/image220.wmf"/><Relationship Id="rId476" Type="http://schemas.openxmlformats.org/officeDocument/2006/relationships/oleObject" Target="embeddings/oleObject254.bin"/><Relationship Id="rId475" Type="http://schemas.openxmlformats.org/officeDocument/2006/relationships/image" Target="media/image219.wmf"/><Relationship Id="rId474" Type="http://schemas.openxmlformats.org/officeDocument/2006/relationships/oleObject" Target="embeddings/oleObject253.bin"/><Relationship Id="rId473" Type="http://schemas.openxmlformats.org/officeDocument/2006/relationships/image" Target="media/image218.wmf"/><Relationship Id="rId472" Type="http://schemas.openxmlformats.org/officeDocument/2006/relationships/oleObject" Target="embeddings/oleObject252.bin"/><Relationship Id="rId471" Type="http://schemas.openxmlformats.org/officeDocument/2006/relationships/image" Target="media/image217.wmf"/><Relationship Id="rId470" Type="http://schemas.openxmlformats.org/officeDocument/2006/relationships/oleObject" Target="embeddings/oleObject251.bin"/><Relationship Id="rId47" Type="http://schemas.openxmlformats.org/officeDocument/2006/relationships/image" Target="media/image18.wmf"/><Relationship Id="rId469" Type="http://schemas.openxmlformats.org/officeDocument/2006/relationships/oleObject" Target="embeddings/oleObject250.bin"/><Relationship Id="rId468" Type="http://schemas.openxmlformats.org/officeDocument/2006/relationships/image" Target="media/image216.wmf"/><Relationship Id="rId467" Type="http://schemas.openxmlformats.org/officeDocument/2006/relationships/oleObject" Target="embeddings/oleObject249.bin"/><Relationship Id="rId466" Type="http://schemas.openxmlformats.org/officeDocument/2006/relationships/image" Target="media/image215.wmf"/><Relationship Id="rId465" Type="http://schemas.openxmlformats.org/officeDocument/2006/relationships/oleObject" Target="embeddings/oleObject248.bin"/><Relationship Id="rId464" Type="http://schemas.openxmlformats.org/officeDocument/2006/relationships/image" Target="media/image214.wmf"/><Relationship Id="rId463" Type="http://schemas.openxmlformats.org/officeDocument/2006/relationships/oleObject" Target="embeddings/oleObject247.bin"/><Relationship Id="rId462" Type="http://schemas.openxmlformats.org/officeDocument/2006/relationships/image" Target="media/image213.wmf"/><Relationship Id="rId461" Type="http://schemas.openxmlformats.org/officeDocument/2006/relationships/oleObject" Target="embeddings/oleObject246.bin"/><Relationship Id="rId460" Type="http://schemas.openxmlformats.org/officeDocument/2006/relationships/image" Target="media/image212.wmf"/><Relationship Id="rId46" Type="http://schemas.openxmlformats.org/officeDocument/2006/relationships/oleObject" Target="embeddings/oleObject26.bin"/><Relationship Id="rId459" Type="http://schemas.openxmlformats.org/officeDocument/2006/relationships/oleObject" Target="embeddings/oleObject245.bin"/><Relationship Id="rId458" Type="http://schemas.openxmlformats.org/officeDocument/2006/relationships/image" Target="media/image211.wmf"/><Relationship Id="rId457" Type="http://schemas.openxmlformats.org/officeDocument/2006/relationships/oleObject" Target="embeddings/oleObject244.bin"/><Relationship Id="rId456" Type="http://schemas.openxmlformats.org/officeDocument/2006/relationships/image" Target="media/image210.wmf"/><Relationship Id="rId455" Type="http://schemas.openxmlformats.org/officeDocument/2006/relationships/oleObject" Target="embeddings/oleObject243.bin"/><Relationship Id="rId454" Type="http://schemas.openxmlformats.org/officeDocument/2006/relationships/image" Target="media/image209.wmf"/><Relationship Id="rId453" Type="http://schemas.openxmlformats.org/officeDocument/2006/relationships/oleObject" Target="embeddings/oleObject242.bin"/><Relationship Id="rId452" Type="http://schemas.openxmlformats.org/officeDocument/2006/relationships/image" Target="media/image208.wmf"/><Relationship Id="rId451" Type="http://schemas.openxmlformats.org/officeDocument/2006/relationships/oleObject" Target="embeddings/oleObject241.bin"/><Relationship Id="rId450" Type="http://schemas.openxmlformats.org/officeDocument/2006/relationships/image" Target="media/image207.wmf"/><Relationship Id="rId45" Type="http://schemas.openxmlformats.org/officeDocument/2006/relationships/image" Target="media/image17.wmf"/><Relationship Id="rId449" Type="http://schemas.openxmlformats.org/officeDocument/2006/relationships/oleObject" Target="embeddings/oleObject240.bin"/><Relationship Id="rId448" Type="http://schemas.openxmlformats.org/officeDocument/2006/relationships/image" Target="media/image206.wmf"/><Relationship Id="rId447" Type="http://schemas.openxmlformats.org/officeDocument/2006/relationships/oleObject" Target="embeddings/oleObject239.bin"/><Relationship Id="rId446" Type="http://schemas.openxmlformats.org/officeDocument/2006/relationships/image" Target="media/image205.wmf"/><Relationship Id="rId445" Type="http://schemas.openxmlformats.org/officeDocument/2006/relationships/oleObject" Target="embeddings/oleObject238.bin"/><Relationship Id="rId444" Type="http://schemas.openxmlformats.org/officeDocument/2006/relationships/image" Target="media/image204.wmf"/><Relationship Id="rId443" Type="http://schemas.openxmlformats.org/officeDocument/2006/relationships/oleObject" Target="embeddings/oleObject237.bin"/><Relationship Id="rId442" Type="http://schemas.openxmlformats.org/officeDocument/2006/relationships/image" Target="media/image203.wmf"/><Relationship Id="rId441" Type="http://schemas.openxmlformats.org/officeDocument/2006/relationships/oleObject" Target="embeddings/oleObject236.bin"/><Relationship Id="rId440" Type="http://schemas.openxmlformats.org/officeDocument/2006/relationships/image" Target="media/image202.wmf"/><Relationship Id="rId44" Type="http://schemas.openxmlformats.org/officeDocument/2006/relationships/oleObject" Target="embeddings/oleObject25.bin"/><Relationship Id="rId439" Type="http://schemas.openxmlformats.org/officeDocument/2006/relationships/oleObject" Target="embeddings/oleObject235.bin"/><Relationship Id="rId438" Type="http://schemas.openxmlformats.org/officeDocument/2006/relationships/image" Target="media/image201.wmf"/><Relationship Id="rId437" Type="http://schemas.openxmlformats.org/officeDocument/2006/relationships/oleObject" Target="embeddings/oleObject234.bin"/><Relationship Id="rId436" Type="http://schemas.openxmlformats.org/officeDocument/2006/relationships/image" Target="media/image200.wmf"/><Relationship Id="rId435" Type="http://schemas.openxmlformats.org/officeDocument/2006/relationships/oleObject" Target="embeddings/oleObject233.bin"/><Relationship Id="rId434" Type="http://schemas.openxmlformats.org/officeDocument/2006/relationships/oleObject" Target="embeddings/oleObject232.bin"/><Relationship Id="rId433" Type="http://schemas.openxmlformats.org/officeDocument/2006/relationships/oleObject" Target="embeddings/oleObject231.bin"/><Relationship Id="rId432" Type="http://schemas.openxmlformats.org/officeDocument/2006/relationships/oleObject" Target="embeddings/oleObject230.bin"/><Relationship Id="rId431" Type="http://schemas.openxmlformats.org/officeDocument/2006/relationships/oleObject" Target="embeddings/oleObject229.bin"/><Relationship Id="rId430" Type="http://schemas.openxmlformats.org/officeDocument/2006/relationships/image" Target="media/image199.wmf"/><Relationship Id="rId43" Type="http://schemas.openxmlformats.org/officeDocument/2006/relationships/image" Target="media/image16.wmf"/><Relationship Id="rId429" Type="http://schemas.openxmlformats.org/officeDocument/2006/relationships/oleObject" Target="embeddings/oleObject228.bin"/><Relationship Id="rId428" Type="http://schemas.openxmlformats.org/officeDocument/2006/relationships/image" Target="media/image198.wmf"/><Relationship Id="rId427" Type="http://schemas.openxmlformats.org/officeDocument/2006/relationships/oleObject" Target="embeddings/oleObject227.bin"/><Relationship Id="rId426" Type="http://schemas.openxmlformats.org/officeDocument/2006/relationships/image" Target="media/image197.wmf"/><Relationship Id="rId425" Type="http://schemas.openxmlformats.org/officeDocument/2006/relationships/oleObject" Target="embeddings/oleObject226.bin"/><Relationship Id="rId424" Type="http://schemas.openxmlformats.org/officeDocument/2006/relationships/image" Target="media/image196.wmf"/><Relationship Id="rId423" Type="http://schemas.openxmlformats.org/officeDocument/2006/relationships/oleObject" Target="embeddings/oleObject225.bin"/><Relationship Id="rId422" Type="http://schemas.openxmlformats.org/officeDocument/2006/relationships/image" Target="media/image195.wmf"/><Relationship Id="rId421" Type="http://schemas.openxmlformats.org/officeDocument/2006/relationships/oleObject" Target="embeddings/oleObject224.bin"/><Relationship Id="rId420" Type="http://schemas.openxmlformats.org/officeDocument/2006/relationships/image" Target="media/image194.wmf"/><Relationship Id="rId42" Type="http://schemas.openxmlformats.org/officeDocument/2006/relationships/oleObject" Target="embeddings/oleObject24.bin"/><Relationship Id="rId419" Type="http://schemas.openxmlformats.org/officeDocument/2006/relationships/oleObject" Target="embeddings/oleObject223.bin"/><Relationship Id="rId418" Type="http://schemas.openxmlformats.org/officeDocument/2006/relationships/image" Target="media/image193.wmf"/><Relationship Id="rId417" Type="http://schemas.openxmlformats.org/officeDocument/2006/relationships/oleObject" Target="embeddings/oleObject222.bin"/><Relationship Id="rId416" Type="http://schemas.openxmlformats.org/officeDocument/2006/relationships/image" Target="media/image192.wmf"/><Relationship Id="rId415" Type="http://schemas.openxmlformats.org/officeDocument/2006/relationships/oleObject" Target="embeddings/oleObject221.bin"/><Relationship Id="rId414" Type="http://schemas.openxmlformats.org/officeDocument/2006/relationships/image" Target="media/image191.wmf"/><Relationship Id="rId413" Type="http://schemas.openxmlformats.org/officeDocument/2006/relationships/oleObject" Target="embeddings/oleObject220.bin"/><Relationship Id="rId412" Type="http://schemas.openxmlformats.org/officeDocument/2006/relationships/image" Target="media/image190.wmf"/><Relationship Id="rId411" Type="http://schemas.openxmlformats.org/officeDocument/2006/relationships/oleObject" Target="embeddings/oleObject219.bin"/><Relationship Id="rId410" Type="http://schemas.openxmlformats.org/officeDocument/2006/relationships/image" Target="media/image189.wmf"/><Relationship Id="rId41" Type="http://schemas.openxmlformats.org/officeDocument/2006/relationships/image" Target="media/image15.wmf"/><Relationship Id="rId409" Type="http://schemas.openxmlformats.org/officeDocument/2006/relationships/oleObject" Target="embeddings/oleObject218.bin"/><Relationship Id="rId408" Type="http://schemas.openxmlformats.org/officeDocument/2006/relationships/image" Target="media/image188.wmf"/><Relationship Id="rId407" Type="http://schemas.openxmlformats.org/officeDocument/2006/relationships/oleObject" Target="embeddings/oleObject217.bin"/><Relationship Id="rId406" Type="http://schemas.openxmlformats.org/officeDocument/2006/relationships/image" Target="media/image187.wmf"/><Relationship Id="rId405" Type="http://schemas.openxmlformats.org/officeDocument/2006/relationships/oleObject" Target="embeddings/oleObject216.bin"/><Relationship Id="rId404" Type="http://schemas.openxmlformats.org/officeDocument/2006/relationships/image" Target="media/image186.wmf"/><Relationship Id="rId403" Type="http://schemas.openxmlformats.org/officeDocument/2006/relationships/oleObject" Target="embeddings/oleObject215.bin"/><Relationship Id="rId402" Type="http://schemas.openxmlformats.org/officeDocument/2006/relationships/image" Target="media/image185.wmf"/><Relationship Id="rId401" Type="http://schemas.openxmlformats.org/officeDocument/2006/relationships/oleObject" Target="embeddings/oleObject214.bin"/><Relationship Id="rId400" Type="http://schemas.openxmlformats.org/officeDocument/2006/relationships/image" Target="media/image184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13.bin"/><Relationship Id="rId398" Type="http://schemas.openxmlformats.org/officeDocument/2006/relationships/image" Target="media/image183.wmf"/><Relationship Id="rId397" Type="http://schemas.openxmlformats.org/officeDocument/2006/relationships/oleObject" Target="embeddings/oleObject212.bin"/><Relationship Id="rId396" Type="http://schemas.openxmlformats.org/officeDocument/2006/relationships/image" Target="media/image182.wmf"/><Relationship Id="rId395" Type="http://schemas.openxmlformats.org/officeDocument/2006/relationships/oleObject" Target="embeddings/oleObject211.bin"/><Relationship Id="rId394" Type="http://schemas.openxmlformats.org/officeDocument/2006/relationships/image" Target="media/image181.wmf"/><Relationship Id="rId393" Type="http://schemas.openxmlformats.org/officeDocument/2006/relationships/oleObject" Target="embeddings/oleObject210.bin"/><Relationship Id="rId392" Type="http://schemas.openxmlformats.org/officeDocument/2006/relationships/image" Target="media/image180.wmf"/><Relationship Id="rId391" Type="http://schemas.openxmlformats.org/officeDocument/2006/relationships/oleObject" Target="embeddings/oleObject209.bin"/><Relationship Id="rId390" Type="http://schemas.openxmlformats.org/officeDocument/2006/relationships/image" Target="media/image179.wmf"/><Relationship Id="rId39" Type="http://schemas.openxmlformats.org/officeDocument/2006/relationships/image" Target="media/image14.wmf"/><Relationship Id="rId389" Type="http://schemas.openxmlformats.org/officeDocument/2006/relationships/oleObject" Target="embeddings/oleObject208.bin"/><Relationship Id="rId388" Type="http://schemas.openxmlformats.org/officeDocument/2006/relationships/image" Target="media/image178.wmf"/><Relationship Id="rId387" Type="http://schemas.openxmlformats.org/officeDocument/2006/relationships/oleObject" Target="embeddings/oleObject207.bin"/><Relationship Id="rId386" Type="http://schemas.openxmlformats.org/officeDocument/2006/relationships/image" Target="media/image177.wmf"/><Relationship Id="rId385" Type="http://schemas.openxmlformats.org/officeDocument/2006/relationships/oleObject" Target="embeddings/oleObject206.bin"/><Relationship Id="rId384" Type="http://schemas.openxmlformats.org/officeDocument/2006/relationships/image" Target="media/image176.wmf"/><Relationship Id="rId383" Type="http://schemas.openxmlformats.org/officeDocument/2006/relationships/oleObject" Target="embeddings/oleObject205.bin"/><Relationship Id="rId382" Type="http://schemas.openxmlformats.org/officeDocument/2006/relationships/image" Target="media/image175.wmf"/><Relationship Id="rId381" Type="http://schemas.openxmlformats.org/officeDocument/2006/relationships/oleObject" Target="embeddings/oleObject204.bin"/><Relationship Id="rId380" Type="http://schemas.openxmlformats.org/officeDocument/2006/relationships/image" Target="media/image174.wmf"/><Relationship Id="rId38" Type="http://schemas.openxmlformats.org/officeDocument/2006/relationships/oleObject" Target="embeddings/oleObject22.bin"/><Relationship Id="rId379" Type="http://schemas.openxmlformats.org/officeDocument/2006/relationships/oleObject" Target="embeddings/oleObject203.bin"/><Relationship Id="rId378" Type="http://schemas.openxmlformats.org/officeDocument/2006/relationships/image" Target="media/image173.wmf"/><Relationship Id="rId377" Type="http://schemas.openxmlformats.org/officeDocument/2006/relationships/oleObject" Target="embeddings/oleObject202.bin"/><Relationship Id="rId376" Type="http://schemas.openxmlformats.org/officeDocument/2006/relationships/image" Target="media/image172.wmf"/><Relationship Id="rId375" Type="http://schemas.openxmlformats.org/officeDocument/2006/relationships/oleObject" Target="embeddings/oleObject201.bin"/><Relationship Id="rId374" Type="http://schemas.openxmlformats.org/officeDocument/2006/relationships/image" Target="media/image171.wmf"/><Relationship Id="rId373" Type="http://schemas.openxmlformats.org/officeDocument/2006/relationships/oleObject" Target="embeddings/oleObject200.bin"/><Relationship Id="rId372" Type="http://schemas.openxmlformats.org/officeDocument/2006/relationships/image" Target="media/image170.wmf"/><Relationship Id="rId371" Type="http://schemas.openxmlformats.org/officeDocument/2006/relationships/oleObject" Target="embeddings/oleObject199.bin"/><Relationship Id="rId370" Type="http://schemas.openxmlformats.org/officeDocument/2006/relationships/image" Target="media/image169.wmf"/><Relationship Id="rId37" Type="http://schemas.openxmlformats.org/officeDocument/2006/relationships/image" Target="media/image13.wmf"/><Relationship Id="rId369" Type="http://schemas.openxmlformats.org/officeDocument/2006/relationships/oleObject" Target="embeddings/oleObject198.bin"/><Relationship Id="rId368" Type="http://schemas.openxmlformats.org/officeDocument/2006/relationships/image" Target="media/image168.wmf"/><Relationship Id="rId367" Type="http://schemas.openxmlformats.org/officeDocument/2006/relationships/oleObject" Target="embeddings/oleObject197.bin"/><Relationship Id="rId366" Type="http://schemas.openxmlformats.org/officeDocument/2006/relationships/oleObject" Target="embeddings/oleObject196.bin"/><Relationship Id="rId365" Type="http://schemas.openxmlformats.org/officeDocument/2006/relationships/oleObject" Target="embeddings/oleObject195.bin"/><Relationship Id="rId364" Type="http://schemas.openxmlformats.org/officeDocument/2006/relationships/oleObject" Target="embeddings/oleObject194.bin"/><Relationship Id="rId363" Type="http://schemas.openxmlformats.org/officeDocument/2006/relationships/oleObject" Target="embeddings/oleObject193.bin"/><Relationship Id="rId362" Type="http://schemas.openxmlformats.org/officeDocument/2006/relationships/oleObject" Target="embeddings/oleObject192.bin"/><Relationship Id="rId361" Type="http://schemas.openxmlformats.org/officeDocument/2006/relationships/oleObject" Target="embeddings/oleObject191.bin"/><Relationship Id="rId360" Type="http://schemas.openxmlformats.org/officeDocument/2006/relationships/oleObject" Target="embeddings/oleObject190.bin"/><Relationship Id="rId36" Type="http://schemas.openxmlformats.org/officeDocument/2006/relationships/oleObject" Target="embeddings/oleObject21.bin"/><Relationship Id="rId359" Type="http://schemas.openxmlformats.org/officeDocument/2006/relationships/oleObject" Target="embeddings/oleObject189.bin"/><Relationship Id="rId358" Type="http://schemas.openxmlformats.org/officeDocument/2006/relationships/oleObject" Target="embeddings/oleObject188.bin"/><Relationship Id="rId357" Type="http://schemas.openxmlformats.org/officeDocument/2006/relationships/oleObject" Target="embeddings/oleObject187.bin"/><Relationship Id="rId356" Type="http://schemas.openxmlformats.org/officeDocument/2006/relationships/image" Target="media/image167.wmf"/><Relationship Id="rId355" Type="http://schemas.openxmlformats.org/officeDocument/2006/relationships/oleObject" Target="embeddings/oleObject186.bin"/><Relationship Id="rId354" Type="http://schemas.openxmlformats.org/officeDocument/2006/relationships/image" Target="media/image166.wmf"/><Relationship Id="rId353" Type="http://schemas.openxmlformats.org/officeDocument/2006/relationships/oleObject" Target="embeddings/oleObject185.bin"/><Relationship Id="rId352" Type="http://schemas.openxmlformats.org/officeDocument/2006/relationships/image" Target="media/image165.wmf"/><Relationship Id="rId351" Type="http://schemas.openxmlformats.org/officeDocument/2006/relationships/oleObject" Target="embeddings/oleObject184.bin"/><Relationship Id="rId350" Type="http://schemas.openxmlformats.org/officeDocument/2006/relationships/image" Target="media/image164.wmf"/><Relationship Id="rId35" Type="http://schemas.openxmlformats.org/officeDocument/2006/relationships/image" Target="media/image12.wmf"/><Relationship Id="rId349" Type="http://schemas.openxmlformats.org/officeDocument/2006/relationships/oleObject" Target="embeddings/oleObject183.bin"/><Relationship Id="rId348" Type="http://schemas.openxmlformats.org/officeDocument/2006/relationships/image" Target="media/image163.wmf"/><Relationship Id="rId347" Type="http://schemas.openxmlformats.org/officeDocument/2006/relationships/oleObject" Target="embeddings/oleObject182.bin"/><Relationship Id="rId346" Type="http://schemas.openxmlformats.org/officeDocument/2006/relationships/image" Target="media/image162.wmf"/><Relationship Id="rId345" Type="http://schemas.openxmlformats.org/officeDocument/2006/relationships/oleObject" Target="embeddings/oleObject181.bin"/><Relationship Id="rId344" Type="http://schemas.openxmlformats.org/officeDocument/2006/relationships/image" Target="media/image161.wmf"/><Relationship Id="rId343" Type="http://schemas.openxmlformats.org/officeDocument/2006/relationships/oleObject" Target="embeddings/oleObject180.bin"/><Relationship Id="rId342" Type="http://schemas.openxmlformats.org/officeDocument/2006/relationships/image" Target="media/image160.wmf"/><Relationship Id="rId341" Type="http://schemas.openxmlformats.org/officeDocument/2006/relationships/oleObject" Target="embeddings/oleObject179.bin"/><Relationship Id="rId340" Type="http://schemas.openxmlformats.org/officeDocument/2006/relationships/image" Target="media/image159.wmf"/><Relationship Id="rId34" Type="http://schemas.openxmlformats.org/officeDocument/2006/relationships/oleObject" Target="embeddings/oleObject20.bin"/><Relationship Id="rId339" Type="http://schemas.openxmlformats.org/officeDocument/2006/relationships/oleObject" Target="embeddings/oleObject178.bin"/><Relationship Id="rId338" Type="http://schemas.openxmlformats.org/officeDocument/2006/relationships/image" Target="media/image158.wmf"/><Relationship Id="rId337" Type="http://schemas.openxmlformats.org/officeDocument/2006/relationships/oleObject" Target="embeddings/oleObject177.bin"/><Relationship Id="rId336" Type="http://schemas.openxmlformats.org/officeDocument/2006/relationships/image" Target="media/image157.wmf"/><Relationship Id="rId335" Type="http://schemas.openxmlformats.org/officeDocument/2006/relationships/oleObject" Target="embeddings/oleObject176.bin"/><Relationship Id="rId334" Type="http://schemas.openxmlformats.org/officeDocument/2006/relationships/image" Target="media/image156.wmf"/><Relationship Id="rId333" Type="http://schemas.openxmlformats.org/officeDocument/2006/relationships/oleObject" Target="embeddings/oleObject175.bin"/><Relationship Id="rId332" Type="http://schemas.openxmlformats.org/officeDocument/2006/relationships/image" Target="media/image155.wmf"/><Relationship Id="rId331" Type="http://schemas.openxmlformats.org/officeDocument/2006/relationships/oleObject" Target="embeddings/oleObject174.bin"/><Relationship Id="rId330" Type="http://schemas.openxmlformats.org/officeDocument/2006/relationships/image" Target="media/image154.wmf"/><Relationship Id="rId33" Type="http://schemas.openxmlformats.org/officeDocument/2006/relationships/image" Target="media/image11.wmf"/><Relationship Id="rId329" Type="http://schemas.openxmlformats.org/officeDocument/2006/relationships/oleObject" Target="embeddings/oleObject173.bin"/><Relationship Id="rId328" Type="http://schemas.openxmlformats.org/officeDocument/2006/relationships/image" Target="media/image153.wmf"/><Relationship Id="rId327" Type="http://schemas.openxmlformats.org/officeDocument/2006/relationships/oleObject" Target="embeddings/oleObject172.bin"/><Relationship Id="rId326" Type="http://schemas.openxmlformats.org/officeDocument/2006/relationships/image" Target="media/image152.wmf"/><Relationship Id="rId325" Type="http://schemas.openxmlformats.org/officeDocument/2006/relationships/oleObject" Target="embeddings/oleObject171.bin"/><Relationship Id="rId324" Type="http://schemas.openxmlformats.org/officeDocument/2006/relationships/image" Target="media/image151.wmf"/><Relationship Id="rId323" Type="http://schemas.openxmlformats.org/officeDocument/2006/relationships/oleObject" Target="embeddings/oleObject170.bin"/><Relationship Id="rId322" Type="http://schemas.openxmlformats.org/officeDocument/2006/relationships/image" Target="media/image150.wmf"/><Relationship Id="rId321" Type="http://schemas.openxmlformats.org/officeDocument/2006/relationships/oleObject" Target="embeddings/oleObject169.bin"/><Relationship Id="rId320" Type="http://schemas.openxmlformats.org/officeDocument/2006/relationships/image" Target="media/image149.wmf"/><Relationship Id="rId32" Type="http://schemas.openxmlformats.org/officeDocument/2006/relationships/oleObject" Target="embeddings/oleObject19.bin"/><Relationship Id="rId319" Type="http://schemas.openxmlformats.org/officeDocument/2006/relationships/oleObject" Target="embeddings/oleObject168.bin"/><Relationship Id="rId318" Type="http://schemas.openxmlformats.org/officeDocument/2006/relationships/image" Target="media/image148.wmf"/><Relationship Id="rId317" Type="http://schemas.openxmlformats.org/officeDocument/2006/relationships/oleObject" Target="embeddings/oleObject167.bin"/><Relationship Id="rId316" Type="http://schemas.openxmlformats.org/officeDocument/2006/relationships/image" Target="media/image147.wmf"/><Relationship Id="rId315" Type="http://schemas.openxmlformats.org/officeDocument/2006/relationships/oleObject" Target="embeddings/oleObject166.bin"/><Relationship Id="rId314" Type="http://schemas.openxmlformats.org/officeDocument/2006/relationships/image" Target="media/image146.wmf"/><Relationship Id="rId313" Type="http://schemas.openxmlformats.org/officeDocument/2006/relationships/oleObject" Target="embeddings/oleObject165.bin"/><Relationship Id="rId312" Type="http://schemas.openxmlformats.org/officeDocument/2006/relationships/image" Target="media/image145.wmf"/><Relationship Id="rId311" Type="http://schemas.openxmlformats.org/officeDocument/2006/relationships/oleObject" Target="embeddings/oleObject164.bin"/><Relationship Id="rId310" Type="http://schemas.openxmlformats.org/officeDocument/2006/relationships/image" Target="media/image144.wmf"/><Relationship Id="rId31" Type="http://schemas.openxmlformats.org/officeDocument/2006/relationships/image" Target="media/image10.wmf"/><Relationship Id="rId309" Type="http://schemas.openxmlformats.org/officeDocument/2006/relationships/oleObject" Target="embeddings/oleObject163.bin"/><Relationship Id="rId308" Type="http://schemas.openxmlformats.org/officeDocument/2006/relationships/image" Target="media/image143.wmf"/><Relationship Id="rId307" Type="http://schemas.openxmlformats.org/officeDocument/2006/relationships/oleObject" Target="embeddings/oleObject162.bin"/><Relationship Id="rId306" Type="http://schemas.openxmlformats.org/officeDocument/2006/relationships/image" Target="media/image142.wmf"/><Relationship Id="rId305" Type="http://schemas.openxmlformats.org/officeDocument/2006/relationships/oleObject" Target="embeddings/oleObject161.bin"/><Relationship Id="rId304" Type="http://schemas.openxmlformats.org/officeDocument/2006/relationships/image" Target="media/image141.wmf"/><Relationship Id="rId303" Type="http://schemas.openxmlformats.org/officeDocument/2006/relationships/oleObject" Target="embeddings/oleObject160.bin"/><Relationship Id="rId302" Type="http://schemas.openxmlformats.org/officeDocument/2006/relationships/image" Target="media/image140.wmf"/><Relationship Id="rId301" Type="http://schemas.openxmlformats.org/officeDocument/2006/relationships/oleObject" Target="embeddings/oleObject159.bin"/><Relationship Id="rId300" Type="http://schemas.openxmlformats.org/officeDocument/2006/relationships/image" Target="media/image139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8.bin"/><Relationship Id="rId298" Type="http://schemas.openxmlformats.org/officeDocument/2006/relationships/image" Target="media/image138.wmf"/><Relationship Id="rId297" Type="http://schemas.openxmlformats.org/officeDocument/2006/relationships/oleObject" Target="embeddings/oleObject157.bin"/><Relationship Id="rId296" Type="http://schemas.openxmlformats.org/officeDocument/2006/relationships/image" Target="media/image137.wmf"/><Relationship Id="rId295" Type="http://schemas.openxmlformats.org/officeDocument/2006/relationships/oleObject" Target="embeddings/oleObject156.bin"/><Relationship Id="rId294" Type="http://schemas.openxmlformats.org/officeDocument/2006/relationships/image" Target="media/image136.wmf"/><Relationship Id="rId293" Type="http://schemas.openxmlformats.org/officeDocument/2006/relationships/oleObject" Target="embeddings/oleObject155.bin"/><Relationship Id="rId292" Type="http://schemas.openxmlformats.org/officeDocument/2006/relationships/image" Target="media/image135.wmf"/><Relationship Id="rId291" Type="http://schemas.openxmlformats.org/officeDocument/2006/relationships/oleObject" Target="embeddings/oleObject154.bin"/><Relationship Id="rId290" Type="http://schemas.openxmlformats.org/officeDocument/2006/relationships/image" Target="media/image134.wmf"/><Relationship Id="rId29" Type="http://schemas.openxmlformats.org/officeDocument/2006/relationships/image" Target="media/image9.wmf"/><Relationship Id="rId289" Type="http://schemas.openxmlformats.org/officeDocument/2006/relationships/oleObject" Target="embeddings/oleObject153.bin"/><Relationship Id="rId288" Type="http://schemas.openxmlformats.org/officeDocument/2006/relationships/image" Target="media/image133.wmf"/><Relationship Id="rId287" Type="http://schemas.openxmlformats.org/officeDocument/2006/relationships/oleObject" Target="embeddings/oleObject152.bin"/><Relationship Id="rId286" Type="http://schemas.openxmlformats.org/officeDocument/2006/relationships/image" Target="media/image132.wmf"/><Relationship Id="rId285" Type="http://schemas.openxmlformats.org/officeDocument/2006/relationships/oleObject" Target="embeddings/oleObject151.bin"/><Relationship Id="rId284" Type="http://schemas.openxmlformats.org/officeDocument/2006/relationships/image" Target="media/image131.wmf"/><Relationship Id="rId283" Type="http://schemas.openxmlformats.org/officeDocument/2006/relationships/oleObject" Target="embeddings/oleObject150.bin"/><Relationship Id="rId282" Type="http://schemas.openxmlformats.org/officeDocument/2006/relationships/image" Target="media/image130.wmf"/><Relationship Id="rId281" Type="http://schemas.openxmlformats.org/officeDocument/2006/relationships/oleObject" Target="embeddings/oleObject149.bin"/><Relationship Id="rId280" Type="http://schemas.openxmlformats.org/officeDocument/2006/relationships/image" Target="media/image129.wmf"/><Relationship Id="rId28" Type="http://schemas.openxmlformats.org/officeDocument/2006/relationships/oleObject" Target="embeddings/oleObject17.bin"/><Relationship Id="rId279" Type="http://schemas.openxmlformats.org/officeDocument/2006/relationships/oleObject" Target="embeddings/oleObject148.bin"/><Relationship Id="rId278" Type="http://schemas.openxmlformats.org/officeDocument/2006/relationships/image" Target="media/image128.wmf"/><Relationship Id="rId277" Type="http://schemas.openxmlformats.org/officeDocument/2006/relationships/oleObject" Target="embeddings/oleObject147.bin"/><Relationship Id="rId276" Type="http://schemas.openxmlformats.org/officeDocument/2006/relationships/image" Target="media/image127.wmf"/><Relationship Id="rId275" Type="http://schemas.openxmlformats.org/officeDocument/2006/relationships/oleObject" Target="embeddings/oleObject146.bin"/><Relationship Id="rId274" Type="http://schemas.openxmlformats.org/officeDocument/2006/relationships/image" Target="media/image126.wmf"/><Relationship Id="rId273" Type="http://schemas.openxmlformats.org/officeDocument/2006/relationships/oleObject" Target="embeddings/oleObject145.bin"/><Relationship Id="rId272" Type="http://schemas.openxmlformats.org/officeDocument/2006/relationships/image" Target="media/image125.wmf"/><Relationship Id="rId271" Type="http://schemas.openxmlformats.org/officeDocument/2006/relationships/oleObject" Target="embeddings/oleObject144.bin"/><Relationship Id="rId270" Type="http://schemas.openxmlformats.org/officeDocument/2006/relationships/image" Target="media/image124.wmf"/><Relationship Id="rId27" Type="http://schemas.openxmlformats.org/officeDocument/2006/relationships/image" Target="media/image8.wmf"/><Relationship Id="rId269" Type="http://schemas.openxmlformats.org/officeDocument/2006/relationships/oleObject" Target="embeddings/oleObject143.bin"/><Relationship Id="rId268" Type="http://schemas.openxmlformats.org/officeDocument/2006/relationships/image" Target="media/image123.wmf"/><Relationship Id="rId267" Type="http://schemas.openxmlformats.org/officeDocument/2006/relationships/oleObject" Target="embeddings/oleObject142.bin"/><Relationship Id="rId266" Type="http://schemas.openxmlformats.org/officeDocument/2006/relationships/image" Target="media/image122.wmf"/><Relationship Id="rId265" Type="http://schemas.openxmlformats.org/officeDocument/2006/relationships/oleObject" Target="embeddings/oleObject141.bin"/><Relationship Id="rId264" Type="http://schemas.openxmlformats.org/officeDocument/2006/relationships/oleObject" Target="embeddings/oleObject140.bin"/><Relationship Id="rId263" Type="http://schemas.openxmlformats.org/officeDocument/2006/relationships/image" Target="media/image121.wmf"/><Relationship Id="rId262" Type="http://schemas.openxmlformats.org/officeDocument/2006/relationships/oleObject" Target="embeddings/oleObject139.bin"/><Relationship Id="rId261" Type="http://schemas.openxmlformats.org/officeDocument/2006/relationships/image" Target="media/image120.wmf"/><Relationship Id="rId260" Type="http://schemas.openxmlformats.org/officeDocument/2006/relationships/oleObject" Target="embeddings/oleObject138.bin"/><Relationship Id="rId26" Type="http://schemas.openxmlformats.org/officeDocument/2006/relationships/oleObject" Target="embeddings/oleObject16.bin"/><Relationship Id="rId259" Type="http://schemas.openxmlformats.org/officeDocument/2006/relationships/image" Target="media/image119.wmf"/><Relationship Id="rId258" Type="http://schemas.openxmlformats.org/officeDocument/2006/relationships/oleObject" Target="embeddings/oleObject137.bin"/><Relationship Id="rId257" Type="http://schemas.openxmlformats.org/officeDocument/2006/relationships/oleObject" Target="embeddings/oleObject136.bin"/><Relationship Id="rId256" Type="http://schemas.openxmlformats.org/officeDocument/2006/relationships/image" Target="media/image118.wmf"/><Relationship Id="rId255" Type="http://schemas.openxmlformats.org/officeDocument/2006/relationships/oleObject" Target="embeddings/oleObject135.bin"/><Relationship Id="rId254" Type="http://schemas.openxmlformats.org/officeDocument/2006/relationships/oleObject" Target="embeddings/oleObject134.bin"/><Relationship Id="rId253" Type="http://schemas.openxmlformats.org/officeDocument/2006/relationships/image" Target="media/image117.wmf"/><Relationship Id="rId252" Type="http://schemas.openxmlformats.org/officeDocument/2006/relationships/oleObject" Target="embeddings/oleObject133.bin"/><Relationship Id="rId251" Type="http://schemas.openxmlformats.org/officeDocument/2006/relationships/image" Target="media/image116.wmf"/><Relationship Id="rId250" Type="http://schemas.openxmlformats.org/officeDocument/2006/relationships/oleObject" Target="embeddings/oleObject132.bin"/><Relationship Id="rId25" Type="http://schemas.openxmlformats.org/officeDocument/2006/relationships/image" Target="media/image7.wmf"/><Relationship Id="rId249" Type="http://schemas.openxmlformats.org/officeDocument/2006/relationships/image" Target="media/image115.wmf"/><Relationship Id="rId248" Type="http://schemas.openxmlformats.org/officeDocument/2006/relationships/oleObject" Target="embeddings/oleObject131.bin"/><Relationship Id="rId247" Type="http://schemas.openxmlformats.org/officeDocument/2006/relationships/image" Target="media/image114.wmf"/><Relationship Id="rId246" Type="http://schemas.openxmlformats.org/officeDocument/2006/relationships/oleObject" Target="embeddings/oleObject130.bin"/><Relationship Id="rId245" Type="http://schemas.openxmlformats.org/officeDocument/2006/relationships/image" Target="media/image113.wmf"/><Relationship Id="rId244" Type="http://schemas.openxmlformats.org/officeDocument/2006/relationships/oleObject" Target="embeddings/oleObject129.bin"/><Relationship Id="rId243" Type="http://schemas.openxmlformats.org/officeDocument/2006/relationships/image" Target="media/image112.wmf"/><Relationship Id="rId242" Type="http://schemas.openxmlformats.org/officeDocument/2006/relationships/oleObject" Target="embeddings/oleObject128.bin"/><Relationship Id="rId241" Type="http://schemas.openxmlformats.org/officeDocument/2006/relationships/image" Target="media/image111.wmf"/><Relationship Id="rId240" Type="http://schemas.openxmlformats.org/officeDocument/2006/relationships/oleObject" Target="embeddings/oleObject127.bin"/><Relationship Id="rId24" Type="http://schemas.openxmlformats.org/officeDocument/2006/relationships/oleObject" Target="embeddings/oleObject15.bin"/><Relationship Id="rId239" Type="http://schemas.openxmlformats.org/officeDocument/2006/relationships/image" Target="media/image110.wmf"/><Relationship Id="rId238" Type="http://schemas.openxmlformats.org/officeDocument/2006/relationships/oleObject" Target="embeddings/oleObject126.bin"/><Relationship Id="rId237" Type="http://schemas.openxmlformats.org/officeDocument/2006/relationships/image" Target="media/image109.wmf"/><Relationship Id="rId236" Type="http://schemas.openxmlformats.org/officeDocument/2006/relationships/oleObject" Target="embeddings/oleObject125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4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3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2.bin"/><Relationship Id="rId23" Type="http://schemas.openxmlformats.org/officeDocument/2006/relationships/image" Target="media/image6.wmf"/><Relationship Id="rId229" Type="http://schemas.openxmlformats.org/officeDocument/2006/relationships/image" Target="media/image105.wmf"/><Relationship Id="rId228" Type="http://schemas.openxmlformats.org/officeDocument/2006/relationships/oleObject" Target="embeddings/oleObject121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20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9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8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7.bin"/><Relationship Id="rId22" Type="http://schemas.openxmlformats.org/officeDocument/2006/relationships/oleObject" Target="embeddings/oleObject14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6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5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14.bin"/><Relationship Id="rId213" Type="http://schemas.openxmlformats.org/officeDocument/2006/relationships/image" Target="media/image97.wmf"/><Relationship Id="rId212" Type="http://schemas.openxmlformats.org/officeDocument/2006/relationships/oleObject" Target="embeddings/oleObject113.bin"/><Relationship Id="rId211" Type="http://schemas.openxmlformats.org/officeDocument/2006/relationships/image" Target="media/image96.wmf"/><Relationship Id="rId210" Type="http://schemas.openxmlformats.org/officeDocument/2006/relationships/oleObject" Target="embeddings/oleObject112.bin"/><Relationship Id="rId21" Type="http://schemas.openxmlformats.org/officeDocument/2006/relationships/image" Target="media/image5.wmf"/><Relationship Id="rId209" Type="http://schemas.openxmlformats.org/officeDocument/2006/relationships/image" Target="media/image95.wmf"/><Relationship Id="rId208" Type="http://schemas.openxmlformats.org/officeDocument/2006/relationships/oleObject" Target="embeddings/oleObject111.bin"/><Relationship Id="rId207" Type="http://schemas.openxmlformats.org/officeDocument/2006/relationships/image" Target="media/image94.wmf"/><Relationship Id="rId206" Type="http://schemas.openxmlformats.org/officeDocument/2006/relationships/oleObject" Target="embeddings/oleObject110.bin"/><Relationship Id="rId205" Type="http://schemas.openxmlformats.org/officeDocument/2006/relationships/image" Target="media/image93.wmf"/><Relationship Id="rId204" Type="http://schemas.openxmlformats.org/officeDocument/2006/relationships/oleObject" Target="embeddings/oleObject109.bin"/><Relationship Id="rId203" Type="http://schemas.openxmlformats.org/officeDocument/2006/relationships/image" Target="media/image92.wmf"/><Relationship Id="rId202" Type="http://schemas.openxmlformats.org/officeDocument/2006/relationships/oleObject" Target="embeddings/oleObject108.bin"/><Relationship Id="rId201" Type="http://schemas.openxmlformats.org/officeDocument/2006/relationships/oleObject" Target="embeddings/oleObject107.bin"/><Relationship Id="rId200" Type="http://schemas.openxmlformats.org/officeDocument/2006/relationships/oleObject" Target="embeddings/oleObject106.bin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9" Type="http://schemas.openxmlformats.org/officeDocument/2006/relationships/oleObject" Target="embeddings/oleObject105.bin"/><Relationship Id="rId198" Type="http://schemas.openxmlformats.org/officeDocument/2006/relationships/oleObject" Target="embeddings/oleObject104.bin"/><Relationship Id="rId197" Type="http://schemas.openxmlformats.org/officeDocument/2006/relationships/oleObject" Target="embeddings/oleObject103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102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101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100.bin"/><Relationship Id="rId190" Type="http://schemas.openxmlformats.org/officeDocument/2006/relationships/image" Target="media/image88.wmf"/><Relationship Id="rId19" Type="http://schemas.openxmlformats.org/officeDocument/2006/relationships/image" Target="media/image4.wmf"/><Relationship Id="rId189" Type="http://schemas.openxmlformats.org/officeDocument/2006/relationships/oleObject" Target="embeddings/oleObject99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8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7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6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5.bin"/><Relationship Id="rId180" Type="http://schemas.openxmlformats.org/officeDocument/2006/relationships/image" Target="media/image83.wmf"/><Relationship Id="rId18" Type="http://schemas.openxmlformats.org/officeDocument/2006/relationships/oleObject" Target="embeddings/oleObject12.bin"/><Relationship Id="rId179" Type="http://schemas.openxmlformats.org/officeDocument/2006/relationships/oleObject" Target="embeddings/oleObject94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92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7" Type="http://schemas.openxmlformats.org/officeDocument/2006/relationships/image" Target="media/image3.wmf"/><Relationship Id="rId169" Type="http://schemas.openxmlformats.org/officeDocument/2006/relationships/oleObject" Target="embeddings/oleObject89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11.bin"/><Relationship Id="rId159" Type="http://schemas.openxmlformats.org/officeDocument/2006/relationships/oleObject" Target="embeddings/oleObject84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80.bin"/><Relationship Id="rId150" Type="http://schemas.openxmlformats.org/officeDocument/2006/relationships/image" Target="media/image68.wmf"/><Relationship Id="rId15" Type="http://schemas.openxmlformats.org/officeDocument/2006/relationships/oleObject" Target="embeddings/oleObject10.bin"/><Relationship Id="rId149" Type="http://schemas.openxmlformats.org/officeDocument/2006/relationships/oleObject" Target="embeddings/oleObject79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8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7.bin"/><Relationship Id="rId144" Type="http://schemas.openxmlformats.org/officeDocument/2006/relationships/image" Target="media/image65.wmf"/><Relationship Id="rId143" Type="http://schemas.openxmlformats.org/officeDocument/2006/relationships/oleObject" Target="embeddings/oleObject76.bin"/><Relationship Id="rId142" Type="http://schemas.openxmlformats.org/officeDocument/2006/relationships/image" Target="media/image64.wmf"/><Relationship Id="rId141" Type="http://schemas.openxmlformats.org/officeDocument/2006/relationships/oleObject" Target="embeddings/oleObject75.bin"/><Relationship Id="rId140" Type="http://schemas.openxmlformats.org/officeDocument/2006/relationships/image" Target="media/image63.wmf"/><Relationship Id="rId14" Type="http://schemas.openxmlformats.org/officeDocument/2006/relationships/oleObject" Target="embeddings/oleObject9.bin"/><Relationship Id="rId139" Type="http://schemas.openxmlformats.org/officeDocument/2006/relationships/oleObject" Target="embeddings/oleObject74.bin"/><Relationship Id="rId138" Type="http://schemas.openxmlformats.org/officeDocument/2006/relationships/image" Target="media/image62.wmf"/><Relationship Id="rId137" Type="http://schemas.openxmlformats.org/officeDocument/2006/relationships/oleObject" Target="embeddings/oleObject73.bin"/><Relationship Id="rId136" Type="http://schemas.openxmlformats.org/officeDocument/2006/relationships/image" Target="media/image61.wmf"/><Relationship Id="rId135" Type="http://schemas.openxmlformats.org/officeDocument/2006/relationships/oleObject" Target="embeddings/oleObject72.bin"/><Relationship Id="rId134" Type="http://schemas.openxmlformats.org/officeDocument/2006/relationships/image" Target="media/image60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9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8.wmf"/><Relationship Id="rId13" Type="http://schemas.openxmlformats.org/officeDocument/2006/relationships/oleObject" Target="embeddings/oleObject8.bin"/><Relationship Id="rId129" Type="http://schemas.openxmlformats.org/officeDocument/2006/relationships/oleObject" Target="embeddings/oleObject69.bin"/><Relationship Id="rId128" Type="http://schemas.openxmlformats.org/officeDocument/2006/relationships/image" Target="media/image57.wmf"/><Relationship Id="rId127" Type="http://schemas.openxmlformats.org/officeDocument/2006/relationships/oleObject" Target="embeddings/oleObject68.bin"/><Relationship Id="rId126" Type="http://schemas.openxmlformats.org/officeDocument/2006/relationships/image" Target="media/image56.wmf"/><Relationship Id="rId125" Type="http://schemas.openxmlformats.org/officeDocument/2006/relationships/oleObject" Target="embeddings/oleObject67.bin"/><Relationship Id="rId124" Type="http://schemas.openxmlformats.org/officeDocument/2006/relationships/image" Target="media/image55.wmf"/><Relationship Id="rId123" Type="http://schemas.openxmlformats.org/officeDocument/2006/relationships/oleObject" Target="embeddings/oleObject66.bin"/><Relationship Id="rId122" Type="http://schemas.openxmlformats.org/officeDocument/2006/relationships/image" Target="media/image54.wmf"/><Relationship Id="rId121" Type="http://schemas.openxmlformats.org/officeDocument/2006/relationships/oleObject" Target="embeddings/oleObject65.bin"/><Relationship Id="rId120" Type="http://schemas.openxmlformats.org/officeDocument/2006/relationships/image" Target="media/image53.wmf"/><Relationship Id="rId12" Type="http://schemas.openxmlformats.org/officeDocument/2006/relationships/oleObject" Target="embeddings/oleObject7.bin"/><Relationship Id="rId119" Type="http://schemas.openxmlformats.org/officeDocument/2006/relationships/oleObject" Target="embeddings/oleObject64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63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60.bin"/><Relationship Id="rId110" Type="http://schemas.openxmlformats.org/officeDocument/2006/relationships/oleObject" Target="embeddings/oleObject59.bin"/><Relationship Id="rId11" Type="http://schemas.openxmlformats.org/officeDocument/2006/relationships/oleObject" Target="embeddings/oleObject6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8.bin"/><Relationship Id="rId107" Type="http://schemas.openxmlformats.org/officeDocument/2006/relationships/oleObject" Target="embeddings/oleObject57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4.bin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2021-12-01T14:51:02Z</dcterms:created>
  <dc:creator>Administrator</dc:creator>
  <cp:lastModifiedBy>老肖邦子</cp:lastModifiedBy>
  <dcterms:modified xsi:type="dcterms:W3CDTF">2021-12-01T14:51:13Z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